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b/>
          <w:sz w:val="28"/>
          <w:szCs w:val="24"/>
          <w:u w:val="single"/>
        </w:rPr>
        <w:id w:val="946820723"/>
        <w:docPartObj>
          <w:docPartGallery w:val="Cover Pages"/>
          <w:docPartUnique/>
        </w:docPartObj>
      </w:sdtPr>
      <w:sdtEndPr/>
      <w:sdtContent>
        <w:p w:rsidR="009D7879" w:rsidRPr="00FE6A9F" w:rsidRDefault="009D7879">
          <w:pPr>
            <w:rPr>
              <w:rFonts w:ascii="Times New Roman" w:hAnsi="Times New Roman" w:cs="Times New Roman"/>
              <w:b/>
              <w:sz w:val="28"/>
              <w:szCs w:val="24"/>
              <w:u w:val="single"/>
            </w:rPr>
          </w:pPr>
          <w:r w:rsidRPr="00FE6A9F">
            <w:rPr>
              <w:rFonts w:ascii="Times New Roman" w:hAnsi="Times New Roman" w:cs="Times New Roman"/>
              <w:b/>
              <w:noProof/>
              <w:sz w:val="28"/>
              <w:szCs w:val="24"/>
              <w:u w:val="single"/>
              <w:lang w:val="de-DE" w:eastAsia="de-DE"/>
            </w:rPr>
            <mc:AlternateContent>
              <mc:Choice Requires="wps">
                <w:drawing>
                  <wp:anchor distT="0" distB="0" distL="114300" distR="114300" simplePos="0" relativeHeight="251659264" behindDoc="0" locked="0" layoutInCell="1" allowOverlap="1">
                    <wp:simplePos x="0" y="0"/>
                    <wp:positionH relativeFrom="page">
                      <wp:posOffset>219075</wp:posOffset>
                    </wp:positionH>
                    <wp:positionV relativeFrom="margin">
                      <wp:align>top</wp:align>
                    </wp:positionV>
                    <wp:extent cx="1712890" cy="9210675"/>
                    <wp:effectExtent l="0" t="0" r="0" b="9525"/>
                    <wp:wrapNone/>
                    <wp:docPr id="138" name="Text Box 138"/>
                    <wp:cNvGraphicFramePr/>
                    <a:graphic xmlns:a="http://schemas.openxmlformats.org/drawingml/2006/main">
                      <a:graphicData uri="http://schemas.microsoft.com/office/word/2010/wordprocessingShape">
                        <wps:wsp>
                          <wps:cNvSpPr txBox="1"/>
                          <wps:spPr>
                            <a:xfrm>
                              <a:off x="0" y="0"/>
                              <a:ext cx="1712890" cy="92106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710"/>
                                  <w:gridCol w:w="3484"/>
                                </w:tblGrid>
                                <w:tr w:rsidR="00C121DE">
                                  <w:trPr>
                                    <w:jc w:val="center"/>
                                  </w:trPr>
                                  <w:tc>
                                    <w:tcPr>
                                      <w:tcW w:w="2568" w:type="pct"/>
                                      <w:vAlign w:val="center"/>
                                    </w:tcPr>
                                    <w:p w:rsidR="00C121DE" w:rsidRPr="00FB0850" w:rsidRDefault="00C121DE">
                                      <w:pPr>
                                        <w:jc w:val="right"/>
                                      </w:pPr>
                                      <w:r>
                                        <w:rPr>
                                          <w:noProof/>
                                          <w:lang w:val="de-DE" w:eastAsia="de-DE"/>
                                        </w:rPr>
                                        <w:drawing>
                                          <wp:inline distT="0" distB="0" distL="0" distR="0">
                                            <wp:extent cx="4431649" cy="1990725"/>
                                            <wp:effectExtent l="0" t="0" r="7620" b="0"/>
                                            <wp:docPr id="24" name="Picture 24" descr="http://www.7wandtattoos.de/media/catalog/product/cache/1/image/9df78eab33525d08d6e5fb8d27136e95/w/a/wandtattoo-zahnraeder-inh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7wandtattoos.de/media/catalog/product/cache/1/image/9df78eab33525d08d6e5fb8d27136e95/w/a/wandtattoo-zahnraeder-inhal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5811" cy="1997087"/>
                                                    </a:xfrm>
                                                    <a:prstGeom prst="rect">
                                                      <a:avLst/>
                                                    </a:prstGeom>
                                                    <a:noFill/>
                                                    <a:ln>
                                                      <a:noFill/>
                                                    </a:ln>
                                                  </pic:spPr>
                                                </pic:pic>
                                              </a:graphicData>
                                            </a:graphic>
                                          </wp:inline>
                                        </w:drawing>
                                      </w:r>
                                    </w:p>
                                    <w:sdt>
                                      <w:sdtPr>
                                        <w:rPr>
                                          <w:caps/>
                                          <w:color w:val="191919" w:themeColor="text1" w:themeTint="E6"/>
                                          <w:sz w:val="56"/>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C121DE" w:rsidRPr="00715F57" w:rsidRDefault="00715F57">
                                          <w:pPr>
                                            <w:pStyle w:val="NoSpacing"/>
                                            <w:spacing w:line="312" w:lineRule="auto"/>
                                            <w:jc w:val="right"/>
                                            <w:rPr>
                                              <w:caps/>
                                              <w:color w:val="191919" w:themeColor="text1" w:themeTint="E6"/>
                                              <w:sz w:val="56"/>
                                              <w:szCs w:val="72"/>
                                            </w:rPr>
                                          </w:pPr>
                                          <w:r w:rsidRPr="00715F57">
                                            <w:rPr>
                                              <w:caps/>
                                              <w:color w:val="191919" w:themeColor="text1" w:themeTint="E6"/>
                                              <w:sz w:val="56"/>
                                              <w:szCs w:val="72"/>
                                            </w:rPr>
                                            <w:t>Group Project - TDDT</w:t>
                                          </w:r>
                                        </w:p>
                                      </w:sdtContent>
                                    </w:sdt>
                                    <w:p w:rsidR="00C121DE" w:rsidRDefault="00C121DE" w:rsidP="009D7879">
                                      <w:pPr>
                                        <w:jc w:val="right"/>
                                        <w:rPr>
                                          <w:sz w:val="24"/>
                                          <w:szCs w:val="24"/>
                                        </w:rPr>
                                      </w:pPr>
                                    </w:p>
                                  </w:tc>
                                  <w:tc>
                                    <w:tcPr>
                                      <w:tcW w:w="2432" w:type="pct"/>
                                      <w:vAlign w:val="center"/>
                                    </w:tcPr>
                                    <w:p w:rsidR="00C121DE" w:rsidRDefault="00BB7CA3">
                                      <w:pPr>
                                        <w:pStyle w:val="NoSpacing"/>
                                        <w:rPr>
                                          <w:caps/>
                                          <w:color w:val="ED7D31" w:themeColor="accent2"/>
                                          <w:sz w:val="26"/>
                                          <w:szCs w:val="26"/>
                                        </w:rPr>
                                      </w:pPr>
                                      <w:r>
                                        <w:rPr>
                                          <w:caps/>
                                          <w:color w:val="ED7D31" w:themeColor="accent2"/>
                                          <w:sz w:val="26"/>
                                          <w:szCs w:val="26"/>
                                        </w:rPr>
                                        <w:t>Group: NULL</w:t>
                                      </w:r>
                                    </w:p>
                                    <w:p w:rsidR="00C121DE" w:rsidRPr="009D7879" w:rsidRDefault="00C121DE">
                                      <w:pPr>
                                        <w:rPr>
                                          <w:color w:val="000000" w:themeColor="text1"/>
                                        </w:rPr>
                                      </w:pPr>
                                    </w:p>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C121DE" w:rsidRDefault="00C121DE">
                                          <w:pPr>
                                            <w:pStyle w:val="NoSpacing"/>
                                            <w:rPr>
                                              <w:color w:val="ED7D31" w:themeColor="accent2"/>
                                              <w:sz w:val="26"/>
                                              <w:szCs w:val="26"/>
                                            </w:rPr>
                                          </w:pPr>
                                          <w:r>
                                            <w:rPr>
                                              <w:color w:val="ED7D31" w:themeColor="accent2"/>
                                              <w:sz w:val="26"/>
                                              <w:szCs w:val="26"/>
                                              <w:lang w:val="de-DE"/>
                                            </w:rPr>
                                            <w:t>Programmierpraktikum</w:t>
                                          </w:r>
                                        </w:p>
                                      </w:sdtContent>
                                    </w:sdt>
                                    <w:p w:rsidR="00C121DE" w:rsidRDefault="00C256E8" w:rsidP="00BB7CA3">
                                      <w:pPr>
                                        <w:pStyle w:val="NoSpacing"/>
                                      </w:pPr>
                                      <w:sdt>
                                        <w:sdtPr>
                                          <w:rPr>
                                            <w:color w:val="44546A" w:themeColor="text2"/>
                                            <w:lang w:val="de-DE"/>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9437EC">
                                            <w:rPr>
                                              <w:color w:val="44546A" w:themeColor="text2"/>
                                              <w:lang w:val="de-DE"/>
                                            </w:rPr>
                                            <w:t xml:space="preserve">Project </w:t>
                                          </w:r>
                                          <w:r w:rsidR="00BB7CA3">
                                            <w:rPr>
                                              <w:color w:val="44546A" w:themeColor="text2"/>
                                              <w:lang w:val="de-DE"/>
                                            </w:rPr>
                                            <w:t>7</w:t>
                                          </w:r>
                                        </w:sdtContent>
                                      </w:sdt>
                                    </w:p>
                                  </w:tc>
                                </w:tr>
                              </w:tbl>
                              <w:p w:rsidR="00C121DE" w:rsidRDefault="00C121DE"/>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17.25pt;margin-top:0;width:134.85pt;height:725.25pt;z-index:251659264;visibility:visible;mso-wrap-style:square;mso-width-percent:941;mso-height-percent:0;mso-wrap-distance-left:9pt;mso-wrap-distance-top:0;mso-wrap-distance-right:9pt;mso-wrap-distance-bottom:0;mso-position-horizontal:absolute;mso-position-horizontal-relative:page;mso-position-vertical:top;mso-position-vertical-relative:margin;mso-width-percent:941;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710"/>
                            <w:gridCol w:w="3484"/>
                          </w:tblGrid>
                          <w:tr w:rsidR="00C121DE">
                            <w:trPr>
                              <w:jc w:val="center"/>
                            </w:trPr>
                            <w:tc>
                              <w:tcPr>
                                <w:tcW w:w="2568" w:type="pct"/>
                                <w:vAlign w:val="center"/>
                              </w:tcPr>
                              <w:p w:rsidR="00C121DE" w:rsidRPr="00FB0850" w:rsidRDefault="00C121DE">
                                <w:pPr>
                                  <w:jc w:val="right"/>
                                </w:pPr>
                                <w:r>
                                  <w:rPr>
                                    <w:noProof/>
                                    <w:lang w:val="de-DE" w:eastAsia="de-DE"/>
                                  </w:rPr>
                                  <w:drawing>
                                    <wp:inline distT="0" distB="0" distL="0" distR="0">
                                      <wp:extent cx="4431649" cy="1990725"/>
                                      <wp:effectExtent l="0" t="0" r="7620" b="0"/>
                                      <wp:docPr id="24" name="Picture 24" descr="http://www.7wandtattoos.de/media/catalog/product/cache/1/image/9df78eab33525d08d6e5fb8d27136e95/w/a/wandtattoo-zahnraeder-inh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7wandtattoos.de/media/catalog/product/cache/1/image/9df78eab33525d08d6e5fb8d27136e95/w/a/wandtattoo-zahnraeder-inhal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5811" cy="1997087"/>
                                              </a:xfrm>
                                              <a:prstGeom prst="rect">
                                                <a:avLst/>
                                              </a:prstGeom>
                                              <a:noFill/>
                                              <a:ln>
                                                <a:noFill/>
                                              </a:ln>
                                            </pic:spPr>
                                          </pic:pic>
                                        </a:graphicData>
                                      </a:graphic>
                                    </wp:inline>
                                  </w:drawing>
                                </w:r>
                              </w:p>
                              <w:sdt>
                                <w:sdtPr>
                                  <w:rPr>
                                    <w:caps/>
                                    <w:color w:val="191919" w:themeColor="text1" w:themeTint="E6"/>
                                    <w:sz w:val="56"/>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C121DE" w:rsidRPr="00715F57" w:rsidRDefault="00715F57">
                                    <w:pPr>
                                      <w:pStyle w:val="NoSpacing"/>
                                      <w:spacing w:line="312" w:lineRule="auto"/>
                                      <w:jc w:val="right"/>
                                      <w:rPr>
                                        <w:caps/>
                                        <w:color w:val="191919" w:themeColor="text1" w:themeTint="E6"/>
                                        <w:sz w:val="56"/>
                                        <w:szCs w:val="72"/>
                                      </w:rPr>
                                    </w:pPr>
                                    <w:r w:rsidRPr="00715F57">
                                      <w:rPr>
                                        <w:caps/>
                                        <w:color w:val="191919" w:themeColor="text1" w:themeTint="E6"/>
                                        <w:sz w:val="56"/>
                                        <w:szCs w:val="72"/>
                                      </w:rPr>
                                      <w:t>Group Project - TDDT</w:t>
                                    </w:r>
                                  </w:p>
                                </w:sdtContent>
                              </w:sdt>
                              <w:p w:rsidR="00C121DE" w:rsidRDefault="00C121DE" w:rsidP="009D7879">
                                <w:pPr>
                                  <w:jc w:val="right"/>
                                  <w:rPr>
                                    <w:sz w:val="24"/>
                                    <w:szCs w:val="24"/>
                                  </w:rPr>
                                </w:pPr>
                              </w:p>
                            </w:tc>
                            <w:tc>
                              <w:tcPr>
                                <w:tcW w:w="2432" w:type="pct"/>
                                <w:vAlign w:val="center"/>
                              </w:tcPr>
                              <w:p w:rsidR="00C121DE" w:rsidRDefault="00BB7CA3">
                                <w:pPr>
                                  <w:pStyle w:val="NoSpacing"/>
                                  <w:rPr>
                                    <w:caps/>
                                    <w:color w:val="ED7D31" w:themeColor="accent2"/>
                                    <w:sz w:val="26"/>
                                    <w:szCs w:val="26"/>
                                  </w:rPr>
                                </w:pPr>
                                <w:r>
                                  <w:rPr>
                                    <w:caps/>
                                    <w:color w:val="ED7D31" w:themeColor="accent2"/>
                                    <w:sz w:val="26"/>
                                    <w:szCs w:val="26"/>
                                  </w:rPr>
                                  <w:t>Group: NULL</w:t>
                                </w:r>
                              </w:p>
                              <w:p w:rsidR="00C121DE" w:rsidRPr="009D7879" w:rsidRDefault="00C121DE">
                                <w:pPr>
                                  <w:rPr>
                                    <w:color w:val="000000" w:themeColor="text1"/>
                                  </w:rPr>
                                </w:pPr>
                              </w:p>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C121DE" w:rsidRDefault="00C121DE">
                                    <w:pPr>
                                      <w:pStyle w:val="NoSpacing"/>
                                      <w:rPr>
                                        <w:color w:val="ED7D31" w:themeColor="accent2"/>
                                        <w:sz w:val="26"/>
                                        <w:szCs w:val="26"/>
                                      </w:rPr>
                                    </w:pPr>
                                    <w:r>
                                      <w:rPr>
                                        <w:color w:val="ED7D31" w:themeColor="accent2"/>
                                        <w:sz w:val="26"/>
                                        <w:szCs w:val="26"/>
                                        <w:lang w:val="de-DE"/>
                                      </w:rPr>
                                      <w:t>Programmierpraktikum</w:t>
                                    </w:r>
                                  </w:p>
                                </w:sdtContent>
                              </w:sdt>
                              <w:p w:rsidR="00C121DE" w:rsidRDefault="00C256E8" w:rsidP="00BB7CA3">
                                <w:pPr>
                                  <w:pStyle w:val="NoSpacing"/>
                                </w:pPr>
                                <w:sdt>
                                  <w:sdtPr>
                                    <w:rPr>
                                      <w:color w:val="44546A" w:themeColor="text2"/>
                                      <w:lang w:val="de-DE"/>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9437EC">
                                      <w:rPr>
                                        <w:color w:val="44546A" w:themeColor="text2"/>
                                        <w:lang w:val="de-DE"/>
                                      </w:rPr>
                                      <w:t xml:space="preserve">Project </w:t>
                                    </w:r>
                                    <w:r w:rsidR="00BB7CA3">
                                      <w:rPr>
                                        <w:color w:val="44546A" w:themeColor="text2"/>
                                        <w:lang w:val="de-DE"/>
                                      </w:rPr>
                                      <w:t>7</w:t>
                                    </w:r>
                                  </w:sdtContent>
                                </w:sdt>
                              </w:p>
                            </w:tc>
                          </w:tr>
                        </w:tbl>
                        <w:p w:rsidR="00C121DE" w:rsidRDefault="00C121DE"/>
                      </w:txbxContent>
                    </v:textbox>
                    <w10:wrap anchorx="page" anchory="margin"/>
                  </v:shape>
                </w:pict>
              </mc:Fallback>
            </mc:AlternateContent>
          </w:r>
          <w:r w:rsidRPr="00FE6A9F">
            <w:rPr>
              <w:rFonts w:ascii="Times New Roman" w:hAnsi="Times New Roman" w:cs="Times New Roman"/>
              <w:b/>
              <w:sz w:val="28"/>
              <w:szCs w:val="24"/>
              <w:u w:val="single"/>
            </w:rPr>
            <w:br w:type="page"/>
          </w:r>
        </w:p>
      </w:sdtContent>
    </w:sdt>
    <w:p w:rsidR="003B2652" w:rsidRPr="009437EC" w:rsidRDefault="00FE6A9F" w:rsidP="003B2652">
      <w:pPr>
        <w:pStyle w:val="Heading1"/>
        <w:rPr>
          <w:lang w:val="de-DE"/>
        </w:rPr>
      </w:pPr>
      <w:bookmarkStart w:id="0" w:name="_Toc453894928"/>
      <w:r w:rsidRPr="009437EC">
        <w:rPr>
          <w:lang w:val="de-DE"/>
        </w:rPr>
        <w:lastRenderedPageBreak/>
        <w:t xml:space="preserve">Title </w:t>
      </w:r>
      <w:proofErr w:type="spellStart"/>
      <w:r w:rsidRPr="009437EC">
        <w:rPr>
          <w:lang w:val="de-DE"/>
        </w:rPr>
        <w:t>page</w:t>
      </w:r>
      <w:bookmarkEnd w:id="0"/>
      <w:proofErr w:type="spellEnd"/>
    </w:p>
    <w:p w:rsidR="003B2652" w:rsidRPr="009437EC" w:rsidRDefault="00FE6A9F" w:rsidP="003B2652">
      <w:pPr>
        <w:pStyle w:val="Default"/>
        <w:spacing w:after="200"/>
        <w:ind w:left="4950" w:hanging="4950"/>
      </w:pPr>
      <w:r w:rsidRPr="009437EC">
        <w:t>Title</w:t>
      </w:r>
      <w:r w:rsidR="003B2652" w:rsidRPr="009437EC">
        <w:t xml:space="preserve"> </w:t>
      </w:r>
      <w:r w:rsidR="003B2652" w:rsidRPr="009437EC">
        <w:tab/>
      </w:r>
      <w:r w:rsidR="003B2652" w:rsidRPr="009437EC">
        <w:tab/>
      </w:r>
      <w:r w:rsidR="00715F57">
        <w:t>Group Project - TDDT</w:t>
      </w:r>
      <w:r w:rsidR="003B2652" w:rsidRPr="009437EC">
        <w:t xml:space="preserve"> </w:t>
      </w:r>
    </w:p>
    <w:p w:rsidR="003B2652" w:rsidRPr="009437EC" w:rsidRDefault="003B2652" w:rsidP="003B2652">
      <w:pPr>
        <w:pStyle w:val="Default"/>
        <w:spacing w:after="200"/>
      </w:pPr>
    </w:p>
    <w:p w:rsidR="00BB7CA3" w:rsidRPr="00D16912" w:rsidRDefault="00FE6A9F" w:rsidP="003B2652">
      <w:pPr>
        <w:pStyle w:val="Default"/>
        <w:spacing w:after="200"/>
        <w:rPr>
          <w:lang w:val="en-US"/>
        </w:rPr>
      </w:pPr>
      <w:r w:rsidRPr="00A354D6">
        <w:rPr>
          <w:lang w:val="en-US"/>
        </w:rPr>
        <w:t>Author</w:t>
      </w:r>
      <w:r w:rsidR="003B2652" w:rsidRPr="00A354D6">
        <w:rPr>
          <w:lang w:val="en-US"/>
        </w:rPr>
        <w:tab/>
      </w:r>
      <w:r w:rsidR="003B2652" w:rsidRPr="00A354D6">
        <w:rPr>
          <w:lang w:val="en-US"/>
        </w:rPr>
        <w:tab/>
      </w:r>
      <w:r w:rsidR="003B2652" w:rsidRPr="00A354D6">
        <w:rPr>
          <w:lang w:val="en-US"/>
        </w:rPr>
        <w:tab/>
      </w:r>
      <w:r w:rsidR="003B2652" w:rsidRPr="00A354D6">
        <w:rPr>
          <w:lang w:val="en-US"/>
        </w:rPr>
        <w:tab/>
      </w:r>
      <w:r w:rsidR="003B2652" w:rsidRPr="00A354D6">
        <w:rPr>
          <w:lang w:val="en-US"/>
        </w:rPr>
        <w:tab/>
      </w:r>
      <w:r w:rsidR="003B2652" w:rsidRPr="00A354D6">
        <w:rPr>
          <w:lang w:val="en-US"/>
        </w:rPr>
        <w:tab/>
      </w:r>
      <w:r w:rsidR="003B2652" w:rsidRPr="00A354D6">
        <w:rPr>
          <w:lang w:val="en-US"/>
        </w:rPr>
        <w:tab/>
      </w:r>
      <w:r w:rsidR="00BB7CA3" w:rsidRPr="00D16912">
        <w:rPr>
          <w:lang w:val="en-US"/>
        </w:rPr>
        <w:t>Chris</w:t>
      </w:r>
      <w:r w:rsidR="00A354D6" w:rsidRPr="00D16912">
        <w:rPr>
          <w:lang w:val="en-US"/>
        </w:rPr>
        <w:t>tian</w:t>
      </w:r>
      <w:r w:rsidR="00BB7CA3" w:rsidRPr="00D16912">
        <w:rPr>
          <w:lang w:val="en-US"/>
        </w:rPr>
        <w:t xml:space="preserve"> </w:t>
      </w:r>
      <w:proofErr w:type="spellStart"/>
      <w:r w:rsidR="00A354D6" w:rsidRPr="00D16912">
        <w:rPr>
          <w:lang w:val="en-US"/>
        </w:rPr>
        <w:t>Karamann</w:t>
      </w:r>
      <w:proofErr w:type="spellEnd"/>
      <w:r w:rsidR="00D16912" w:rsidRPr="00D16912">
        <w:rPr>
          <w:lang w:val="en-US"/>
        </w:rPr>
        <w:t xml:space="preserve"> (24 21 98 8)</w:t>
      </w:r>
    </w:p>
    <w:p w:rsidR="00611DC6" w:rsidRPr="00D16912" w:rsidRDefault="00611DC6" w:rsidP="00611DC6">
      <w:pPr>
        <w:pStyle w:val="Default"/>
        <w:spacing w:after="200"/>
        <w:ind w:left="4248" w:firstLine="708"/>
        <w:rPr>
          <w:lang w:val="en-US"/>
        </w:rPr>
      </w:pPr>
      <w:r w:rsidRPr="00D16912">
        <w:rPr>
          <w:lang w:val="en-US"/>
        </w:rPr>
        <w:t>Marvin Krause (24 14 15 7)</w:t>
      </w:r>
    </w:p>
    <w:p w:rsidR="00BB7CA3" w:rsidRPr="00D16912" w:rsidRDefault="00BB7CA3" w:rsidP="003B2652">
      <w:pPr>
        <w:pStyle w:val="Default"/>
        <w:spacing w:after="200"/>
        <w:rPr>
          <w:lang w:val="en-US"/>
        </w:rPr>
      </w:pPr>
      <w:r w:rsidRPr="00D16912">
        <w:rPr>
          <w:lang w:val="en-US"/>
        </w:rPr>
        <w:tab/>
      </w:r>
      <w:r w:rsidRPr="00D16912">
        <w:rPr>
          <w:lang w:val="en-US"/>
        </w:rPr>
        <w:tab/>
      </w:r>
      <w:r w:rsidRPr="00D16912">
        <w:rPr>
          <w:lang w:val="en-US"/>
        </w:rPr>
        <w:tab/>
      </w:r>
      <w:r w:rsidRPr="00D16912">
        <w:rPr>
          <w:lang w:val="en-US"/>
        </w:rPr>
        <w:tab/>
      </w:r>
      <w:r w:rsidRPr="00D16912">
        <w:rPr>
          <w:lang w:val="en-US"/>
        </w:rPr>
        <w:tab/>
      </w:r>
      <w:r w:rsidRPr="00D16912">
        <w:rPr>
          <w:lang w:val="en-US"/>
        </w:rPr>
        <w:tab/>
      </w:r>
      <w:r w:rsidRPr="00D16912">
        <w:rPr>
          <w:lang w:val="en-US"/>
        </w:rPr>
        <w:tab/>
      </w:r>
      <w:proofErr w:type="spellStart"/>
      <w:r w:rsidRPr="00D16912">
        <w:rPr>
          <w:lang w:val="en-US"/>
        </w:rPr>
        <w:t>Elmedin</w:t>
      </w:r>
      <w:proofErr w:type="spellEnd"/>
      <w:r w:rsidRPr="00D16912">
        <w:rPr>
          <w:lang w:val="en-US"/>
        </w:rPr>
        <w:t xml:space="preserve"> </w:t>
      </w:r>
      <w:proofErr w:type="spellStart"/>
      <w:r w:rsidRPr="00D16912">
        <w:rPr>
          <w:lang w:val="en-US"/>
        </w:rPr>
        <w:t>Turic</w:t>
      </w:r>
      <w:proofErr w:type="spellEnd"/>
      <w:r w:rsidR="00632A8E" w:rsidRPr="00D16912">
        <w:rPr>
          <w:lang w:val="en-US"/>
        </w:rPr>
        <w:t xml:space="preserve"> (</w:t>
      </w:r>
      <w:r w:rsidR="00632A8E" w:rsidRPr="00D16912">
        <w:rPr>
          <w:color w:val="2C2D30"/>
          <w:shd w:val="clear" w:color="auto" w:fill="FFFFFF"/>
          <w:lang w:val="en-US"/>
        </w:rPr>
        <w:t>24</w:t>
      </w:r>
      <w:r w:rsidR="00632A8E" w:rsidRPr="00D16912">
        <w:rPr>
          <w:color w:val="2C2D30"/>
          <w:shd w:val="clear" w:color="auto" w:fill="FFFFFF"/>
          <w:lang w:val="en-US"/>
        </w:rPr>
        <w:t xml:space="preserve"> </w:t>
      </w:r>
      <w:r w:rsidR="00632A8E" w:rsidRPr="00D16912">
        <w:rPr>
          <w:color w:val="2C2D30"/>
          <w:shd w:val="clear" w:color="auto" w:fill="FFFFFF"/>
          <w:lang w:val="en-US"/>
        </w:rPr>
        <w:t>21</w:t>
      </w:r>
      <w:r w:rsidR="00632A8E" w:rsidRPr="00D16912">
        <w:rPr>
          <w:color w:val="2C2D30"/>
          <w:shd w:val="clear" w:color="auto" w:fill="FFFFFF"/>
          <w:lang w:val="en-US"/>
        </w:rPr>
        <w:t xml:space="preserve"> </w:t>
      </w:r>
      <w:r w:rsidR="00632A8E" w:rsidRPr="00D16912">
        <w:rPr>
          <w:color w:val="2C2D30"/>
          <w:shd w:val="clear" w:color="auto" w:fill="FFFFFF"/>
          <w:lang w:val="en-US"/>
        </w:rPr>
        <w:t>50</w:t>
      </w:r>
      <w:r w:rsidR="00632A8E" w:rsidRPr="00D16912">
        <w:rPr>
          <w:color w:val="2C2D30"/>
          <w:shd w:val="clear" w:color="auto" w:fill="FFFFFF"/>
          <w:lang w:val="en-US"/>
        </w:rPr>
        <w:t xml:space="preserve"> </w:t>
      </w:r>
      <w:r w:rsidR="00632A8E" w:rsidRPr="00D16912">
        <w:rPr>
          <w:color w:val="2C2D30"/>
          <w:shd w:val="clear" w:color="auto" w:fill="FFFFFF"/>
          <w:lang w:val="en-US"/>
        </w:rPr>
        <w:t>6</w:t>
      </w:r>
      <w:r w:rsidR="00632A8E" w:rsidRPr="00D16912">
        <w:rPr>
          <w:color w:val="2C2D30"/>
          <w:shd w:val="clear" w:color="auto" w:fill="FFFFFF"/>
          <w:lang w:val="en-US"/>
        </w:rPr>
        <w:t>)</w:t>
      </w:r>
    </w:p>
    <w:p w:rsidR="00BB7CA3" w:rsidRPr="00D16912" w:rsidRDefault="00BB7CA3" w:rsidP="003B2652">
      <w:pPr>
        <w:pStyle w:val="Default"/>
        <w:spacing w:after="200"/>
        <w:rPr>
          <w:lang w:val="en-US"/>
        </w:rPr>
      </w:pPr>
      <w:r w:rsidRPr="00D16912">
        <w:rPr>
          <w:lang w:val="en-US"/>
        </w:rPr>
        <w:tab/>
      </w:r>
      <w:r w:rsidRPr="00D16912">
        <w:rPr>
          <w:lang w:val="en-US"/>
        </w:rPr>
        <w:tab/>
      </w:r>
      <w:r w:rsidRPr="00D16912">
        <w:rPr>
          <w:lang w:val="en-US"/>
        </w:rPr>
        <w:tab/>
      </w:r>
      <w:r w:rsidRPr="00D16912">
        <w:rPr>
          <w:lang w:val="en-US"/>
        </w:rPr>
        <w:tab/>
      </w:r>
      <w:r w:rsidRPr="00D16912">
        <w:rPr>
          <w:lang w:val="en-US"/>
        </w:rPr>
        <w:tab/>
      </w:r>
      <w:r w:rsidRPr="00D16912">
        <w:rPr>
          <w:lang w:val="en-US"/>
        </w:rPr>
        <w:tab/>
      </w:r>
      <w:r w:rsidRPr="00D16912">
        <w:rPr>
          <w:lang w:val="en-US"/>
        </w:rPr>
        <w:tab/>
        <w:t>Patrick Remy</w:t>
      </w:r>
      <w:r w:rsidR="00611DC6" w:rsidRPr="00D16912">
        <w:rPr>
          <w:lang w:val="en-US"/>
        </w:rPr>
        <w:t xml:space="preserve"> (</w:t>
      </w:r>
      <w:r w:rsidR="00611DC6" w:rsidRPr="00D16912">
        <w:rPr>
          <w:color w:val="2C2D30"/>
          <w:shd w:val="clear" w:color="auto" w:fill="F9F9F9"/>
          <w:lang w:val="en-US"/>
        </w:rPr>
        <w:t>23</w:t>
      </w:r>
      <w:r w:rsidR="00611DC6" w:rsidRPr="00D16912">
        <w:rPr>
          <w:color w:val="2C2D30"/>
          <w:shd w:val="clear" w:color="auto" w:fill="F9F9F9"/>
          <w:lang w:val="en-US"/>
        </w:rPr>
        <w:t xml:space="preserve"> </w:t>
      </w:r>
      <w:r w:rsidR="00611DC6" w:rsidRPr="00D16912">
        <w:rPr>
          <w:color w:val="2C2D30"/>
          <w:shd w:val="clear" w:color="auto" w:fill="F9F9F9"/>
          <w:lang w:val="en-US"/>
        </w:rPr>
        <w:t>85</w:t>
      </w:r>
      <w:r w:rsidR="00611DC6" w:rsidRPr="00D16912">
        <w:rPr>
          <w:color w:val="2C2D30"/>
          <w:shd w:val="clear" w:color="auto" w:fill="F9F9F9"/>
          <w:lang w:val="en-US"/>
        </w:rPr>
        <w:t xml:space="preserve"> </w:t>
      </w:r>
      <w:r w:rsidR="00611DC6" w:rsidRPr="00D16912">
        <w:rPr>
          <w:color w:val="2C2D30"/>
          <w:shd w:val="clear" w:color="auto" w:fill="F9F9F9"/>
          <w:lang w:val="en-US"/>
        </w:rPr>
        <w:t>48</w:t>
      </w:r>
      <w:r w:rsidR="00611DC6" w:rsidRPr="00D16912">
        <w:rPr>
          <w:color w:val="2C2D30"/>
          <w:shd w:val="clear" w:color="auto" w:fill="F9F9F9"/>
          <w:lang w:val="en-US"/>
        </w:rPr>
        <w:t xml:space="preserve"> </w:t>
      </w:r>
      <w:r w:rsidR="00611DC6" w:rsidRPr="00D16912">
        <w:rPr>
          <w:color w:val="2C2D30"/>
          <w:shd w:val="clear" w:color="auto" w:fill="F9F9F9"/>
          <w:lang w:val="en-US"/>
        </w:rPr>
        <w:t>0</w:t>
      </w:r>
      <w:r w:rsidR="00611DC6" w:rsidRPr="00D16912">
        <w:rPr>
          <w:color w:val="2C2D30"/>
          <w:shd w:val="clear" w:color="auto" w:fill="F9F9F9"/>
          <w:lang w:val="en-US"/>
        </w:rPr>
        <w:t>)</w:t>
      </w:r>
    </w:p>
    <w:p w:rsidR="00BB7CA3" w:rsidRPr="00D16912" w:rsidRDefault="00BB7CA3" w:rsidP="003B2652">
      <w:pPr>
        <w:pStyle w:val="Default"/>
        <w:spacing w:after="200"/>
        <w:rPr>
          <w:lang w:val="en-US"/>
        </w:rPr>
      </w:pPr>
      <w:r w:rsidRPr="00D16912">
        <w:rPr>
          <w:lang w:val="en-US"/>
        </w:rPr>
        <w:tab/>
      </w:r>
      <w:r w:rsidRPr="00D16912">
        <w:rPr>
          <w:lang w:val="en-US"/>
        </w:rPr>
        <w:tab/>
      </w:r>
      <w:r w:rsidRPr="00D16912">
        <w:rPr>
          <w:lang w:val="en-US"/>
        </w:rPr>
        <w:tab/>
      </w:r>
      <w:r w:rsidRPr="00D16912">
        <w:rPr>
          <w:lang w:val="en-US"/>
        </w:rPr>
        <w:tab/>
      </w:r>
      <w:r w:rsidRPr="00D16912">
        <w:rPr>
          <w:lang w:val="en-US"/>
        </w:rPr>
        <w:tab/>
      </w:r>
      <w:r w:rsidRPr="00D16912">
        <w:rPr>
          <w:lang w:val="en-US"/>
        </w:rPr>
        <w:tab/>
      </w:r>
      <w:r w:rsidRPr="00D16912">
        <w:rPr>
          <w:lang w:val="en-US"/>
        </w:rPr>
        <w:tab/>
        <w:t>Pascal Fischer</w:t>
      </w:r>
      <w:r w:rsidR="009A3153" w:rsidRPr="00D16912">
        <w:rPr>
          <w:lang w:val="en-US"/>
        </w:rPr>
        <w:t xml:space="preserve"> (</w:t>
      </w:r>
      <w:r w:rsidR="009A3153" w:rsidRPr="00D16912">
        <w:rPr>
          <w:color w:val="2C2D30"/>
          <w:shd w:val="clear" w:color="auto" w:fill="F9F9F9"/>
          <w:lang w:val="en-US"/>
        </w:rPr>
        <w:t>23</w:t>
      </w:r>
      <w:r w:rsidR="009A3153" w:rsidRPr="00D16912">
        <w:rPr>
          <w:color w:val="2C2D30"/>
          <w:shd w:val="clear" w:color="auto" w:fill="F9F9F9"/>
          <w:lang w:val="en-US"/>
        </w:rPr>
        <w:t xml:space="preserve"> </w:t>
      </w:r>
      <w:r w:rsidR="009A3153" w:rsidRPr="00D16912">
        <w:rPr>
          <w:color w:val="2C2D30"/>
          <w:shd w:val="clear" w:color="auto" w:fill="F9F9F9"/>
          <w:lang w:val="en-US"/>
        </w:rPr>
        <w:t>84</w:t>
      </w:r>
      <w:r w:rsidR="009A3153" w:rsidRPr="00D16912">
        <w:rPr>
          <w:color w:val="2C2D30"/>
          <w:shd w:val="clear" w:color="auto" w:fill="F9F9F9"/>
          <w:lang w:val="en-US"/>
        </w:rPr>
        <w:t xml:space="preserve"> </w:t>
      </w:r>
      <w:r w:rsidR="009A3153" w:rsidRPr="00D16912">
        <w:rPr>
          <w:color w:val="2C2D30"/>
          <w:shd w:val="clear" w:color="auto" w:fill="F9F9F9"/>
          <w:lang w:val="en-US"/>
        </w:rPr>
        <w:t>94</w:t>
      </w:r>
      <w:r w:rsidR="009A3153" w:rsidRPr="00D16912">
        <w:rPr>
          <w:color w:val="2C2D30"/>
          <w:shd w:val="clear" w:color="auto" w:fill="F9F9F9"/>
          <w:lang w:val="en-US"/>
        </w:rPr>
        <w:t xml:space="preserve"> </w:t>
      </w:r>
      <w:r w:rsidR="009A3153" w:rsidRPr="00D16912">
        <w:rPr>
          <w:color w:val="2C2D30"/>
          <w:shd w:val="clear" w:color="auto" w:fill="F9F9F9"/>
          <w:lang w:val="en-US"/>
        </w:rPr>
        <w:t>4</w:t>
      </w:r>
      <w:r w:rsidR="009A3153" w:rsidRPr="00D16912">
        <w:rPr>
          <w:color w:val="2C2D30"/>
          <w:shd w:val="clear" w:color="auto" w:fill="F9F9F9"/>
          <w:lang w:val="en-US"/>
        </w:rPr>
        <w:t>)</w:t>
      </w:r>
    </w:p>
    <w:p w:rsidR="003B2652" w:rsidRPr="00A354D6" w:rsidRDefault="003B2652" w:rsidP="003B2652">
      <w:pPr>
        <w:pStyle w:val="Default"/>
        <w:spacing w:after="200"/>
        <w:rPr>
          <w:lang w:val="en-US"/>
        </w:rPr>
      </w:pPr>
    </w:p>
    <w:p w:rsidR="003B2652" w:rsidRPr="009437EC" w:rsidRDefault="00FE6A9F" w:rsidP="003B2652">
      <w:pPr>
        <w:pStyle w:val="Default"/>
        <w:spacing w:after="200"/>
      </w:pPr>
      <w:r w:rsidRPr="009437EC">
        <w:t>Learning Arrangement</w:t>
      </w:r>
      <w:r w:rsidR="003B2652" w:rsidRPr="009437EC">
        <w:tab/>
      </w:r>
      <w:r w:rsidR="003B2652" w:rsidRPr="009437EC">
        <w:tab/>
      </w:r>
      <w:r w:rsidR="003B2652" w:rsidRPr="009437EC">
        <w:tab/>
      </w:r>
      <w:r w:rsidR="003B2652" w:rsidRPr="009437EC">
        <w:tab/>
        <w:t xml:space="preserve">Programmierpraktikum </w:t>
      </w:r>
    </w:p>
    <w:p w:rsidR="003B2652" w:rsidRPr="009437EC" w:rsidRDefault="003B2652" w:rsidP="003B2652">
      <w:pPr>
        <w:pStyle w:val="Default"/>
        <w:spacing w:after="200"/>
      </w:pPr>
    </w:p>
    <w:p w:rsidR="003B2652" w:rsidRPr="009437EC" w:rsidRDefault="00FE6A9F" w:rsidP="003B2652">
      <w:pPr>
        <w:pStyle w:val="Default"/>
        <w:spacing w:after="200"/>
      </w:pPr>
      <w:r w:rsidRPr="009437EC">
        <w:t>Institute</w:t>
      </w:r>
      <w:r w:rsidR="003B2652" w:rsidRPr="009437EC">
        <w:t xml:space="preserve"> </w:t>
      </w:r>
      <w:r w:rsidR="003B2652" w:rsidRPr="009437EC">
        <w:tab/>
      </w:r>
      <w:r w:rsidR="003B2652" w:rsidRPr="009437EC">
        <w:tab/>
      </w:r>
      <w:r w:rsidR="003B2652" w:rsidRPr="009437EC">
        <w:tab/>
      </w:r>
      <w:r w:rsidR="003B2652" w:rsidRPr="009437EC">
        <w:tab/>
      </w:r>
      <w:r w:rsidR="003B2652" w:rsidRPr="009437EC">
        <w:tab/>
      </w:r>
      <w:r w:rsidR="003B2652" w:rsidRPr="009437EC">
        <w:tab/>
        <w:t xml:space="preserve">Heinrich Heine Universität </w:t>
      </w:r>
    </w:p>
    <w:p w:rsidR="003B2652" w:rsidRPr="009437EC" w:rsidRDefault="003B2652" w:rsidP="003B2652">
      <w:pPr>
        <w:pStyle w:val="Default"/>
        <w:spacing w:after="200"/>
      </w:pPr>
    </w:p>
    <w:p w:rsidR="003B2652" w:rsidRPr="00FE6A9F" w:rsidRDefault="00FE6A9F" w:rsidP="003B2652">
      <w:pPr>
        <w:pStyle w:val="Default"/>
        <w:spacing w:after="200"/>
        <w:rPr>
          <w:lang w:val="en-US"/>
        </w:rPr>
      </w:pPr>
      <w:r>
        <w:rPr>
          <w:lang w:val="en-US"/>
        </w:rPr>
        <w:t>Location of Institute</w:t>
      </w:r>
      <w:r w:rsidR="003B2652" w:rsidRPr="00FE6A9F">
        <w:rPr>
          <w:lang w:val="en-US"/>
        </w:rPr>
        <w:t xml:space="preserve"> </w:t>
      </w:r>
      <w:r w:rsidR="003B2652" w:rsidRPr="00FE6A9F">
        <w:rPr>
          <w:lang w:val="en-US"/>
        </w:rPr>
        <w:tab/>
      </w:r>
      <w:r w:rsidR="003B2652" w:rsidRPr="00FE6A9F">
        <w:rPr>
          <w:lang w:val="en-US"/>
        </w:rPr>
        <w:tab/>
      </w:r>
      <w:r w:rsidR="003B2652" w:rsidRPr="00FE6A9F">
        <w:rPr>
          <w:lang w:val="en-US"/>
        </w:rPr>
        <w:tab/>
      </w:r>
      <w:r w:rsidR="003B2652" w:rsidRPr="00FE6A9F">
        <w:rPr>
          <w:lang w:val="en-US"/>
        </w:rPr>
        <w:tab/>
      </w:r>
      <w:r w:rsidR="003B2652" w:rsidRPr="00FE6A9F">
        <w:rPr>
          <w:lang w:val="en-US"/>
        </w:rPr>
        <w:tab/>
        <w:t xml:space="preserve">Düsseldorf, </w:t>
      </w:r>
      <w:r>
        <w:rPr>
          <w:lang w:val="en-US"/>
        </w:rPr>
        <w:t>Germany</w:t>
      </w:r>
      <w:r w:rsidR="003B2652" w:rsidRPr="00FE6A9F">
        <w:rPr>
          <w:lang w:val="en-US"/>
        </w:rPr>
        <w:t xml:space="preserve"> </w:t>
      </w:r>
    </w:p>
    <w:p w:rsidR="003B2652" w:rsidRPr="00FE6A9F" w:rsidRDefault="003B2652" w:rsidP="003B2652">
      <w:pPr>
        <w:pStyle w:val="Default"/>
        <w:spacing w:after="200"/>
        <w:rPr>
          <w:lang w:val="en-US"/>
        </w:rPr>
      </w:pPr>
    </w:p>
    <w:p w:rsidR="003B2652" w:rsidRPr="00FE6A9F" w:rsidRDefault="00FE6A9F" w:rsidP="003B2652">
      <w:pPr>
        <w:pStyle w:val="Default"/>
        <w:spacing w:after="200"/>
        <w:rPr>
          <w:lang w:val="en-US"/>
        </w:rPr>
      </w:pPr>
      <w:r>
        <w:rPr>
          <w:lang w:val="en-US"/>
        </w:rPr>
        <w:t>Learning Arrangement</w:t>
      </w:r>
      <w:r w:rsidR="003B2652" w:rsidRPr="00FE6A9F">
        <w:rPr>
          <w:lang w:val="en-US"/>
        </w:rPr>
        <w:tab/>
      </w:r>
      <w:r>
        <w:rPr>
          <w:lang w:val="en-US"/>
        </w:rPr>
        <w:tab/>
      </w:r>
      <w:r>
        <w:rPr>
          <w:lang w:val="en-US"/>
        </w:rPr>
        <w:tab/>
      </w:r>
      <w:r>
        <w:rPr>
          <w:lang w:val="en-US"/>
        </w:rPr>
        <w:tab/>
        <w:t>Computer Science</w:t>
      </w:r>
      <w:r w:rsidR="003B2652" w:rsidRPr="00FE6A9F">
        <w:rPr>
          <w:lang w:val="en-US"/>
        </w:rPr>
        <w:t xml:space="preserve"> </w:t>
      </w:r>
    </w:p>
    <w:p w:rsidR="003B2652" w:rsidRPr="00FE6A9F" w:rsidRDefault="003B2652" w:rsidP="003B2652">
      <w:pPr>
        <w:pStyle w:val="Default"/>
        <w:spacing w:after="200"/>
        <w:rPr>
          <w:lang w:val="en-US"/>
        </w:rPr>
      </w:pPr>
    </w:p>
    <w:p w:rsidR="003B2652" w:rsidRPr="00FE6A9F" w:rsidRDefault="00FE6A9F" w:rsidP="003B2652">
      <w:pPr>
        <w:pStyle w:val="Default"/>
        <w:spacing w:after="200"/>
        <w:rPr>
          <w:lang w:val="en-US"/>
        </w:rPr>
      </w:pPr>
      <w:r>
        <w:rPr>
          <w:lang w:val="en-US"/>
        </w:rPr>
        <w:t>Study Phase</w:t>
      </w:r>
      <w:r w:rsidR="003B2652" w:rsidRPr="00FE6A9F">
        <w:rPr>
          <w:lang w:val="en-US"/>
        </w:rPr>
        <w:t xml:space="preserve"> </w:t>
      </w:r>
      <w:r w:rsidR="003B2652" w:rsidRPr="00FE6A9F">
        <w:rPr>
          <w:lang w:val="en-US"/>
        </w:rPr>
        <w:tab/>
      </w:r>
      <w:r w:rsidR="003B2652" w:rsidRPr="00FE6A9F">
        <w:rPr>
          <w:lang w:val="en-US"/>
        </w:rPr>
        <w:tab/>
      </w:r>
      <w:r w:rsidR="003B2652" w:rsidRPr="00FE6A9F">
        <w:rPr>
          <w:lang w:val="en-US"/>
        </w:rPr>
        <w:tab/>
      </w:r>
      <w:r w:rsidR="003B2652" w:rsidRPr="00FE6A9F">
        <w:rPr>
          <w:lang w:val="en-US"/>
        </w:rPr>
        <w:tab/>
      </w:r>
      <w:r w:rsidR="003B2652" w:rsidRPr="00FE6A9F">
        <w:rPr>
          <w:lang w:val="en-US"/>
        </w:rPr>
        <w:tab/>
      </w:r>
      <w:r w:rsidR="003B2652" w:rsidRPr="00FE6A9F">
        <w:rPr>
          <w:lang w:val="en-US"/>
        </w:rPr>
        <w:tab/>
        <w:t xml:space="preserve">2. Semester </w:t>
      </w:r>
    </w:p>
    <w:p w:rsidR="003B2652" w:rsidRPr="00FE6A9F" w:rsidRDefault="003B2652" w:rsidP="003B2652">
      <w:pPr>
        <w:pStyle w:val="Default"/>
        <w:spacing w:after="200"/>
        <w:rPr>
          <w:lang w:val="en-US"/>
        </w:rPr>
      </w:pPr>
    </w:p>
    <w:p w:rsidR="003B2652" w:rsidRPr="00FE6A9F" w:rsidRDefault="00FE6A9F" w:rsidP="003B2652">
      <w:pPr>
        <w:pStyle w:val="Default"/>
        <w:spacing w:after="200"/>
        <w:rPr>
          <w:lang w:val="en-US"/>
        </w:rPr>
      </w:pPr>
      <w:r>
        <w:rPr>
          <w:lang w:val="en-US"/>
        </w:rPr>
        <w:t>Academic Year</w:t>
      </w:r>
      <w:r w:rsidR="004D19DF">
        <w:rPr>
          <w:lang w:val="en-US"/>
        </w:rPr>
        <w:tab/>
        <w:t xml:space="preserve"> </w:t>
      </w:r>
      <w:r w:rsidR="004D19DF">
        <w:rPr>
          <w:lang w:val="en-US"/>
        </w:rPr>
        <w:tab/>
      </w:r>
      <w:r w:rsidR="004D19DF">
        <w:rPr>
          <w:lang w:val="en-US"/>
        </w:rPr>
        <w:tab/>
      </w:r>
      <w:r w:rsidR="004D19DF">
        <w:rPr>
          <w:lang w:val="en-US"/>
        </w:rPr>
        <w:tab/>
      </w:r>
      <w:r w:rsidR="004D19DF">
        <w:rPr>
          <w:lang w:val="en-US"/>
        </w:rPr>
        <w:tab/>
      </w:r>
      <w:r w:rsidR="003B2652" w:rsidRPr="00FE6A9F">
        <w:rPr>
          <w:lang w:val="en-US"/>
        </w:rPr>
        <w:t>2016</w:t>
      </w:r>
    </w:p>
    <w:p w:rsidR="003B2652" w:rsidRPr="00FE6A9F" w:rsidRDefault="003B2652" w:rsidP="003B2652">
      <w:pPr>
        <w:pStyle w:val="Default"/>
        <w:spacing w:after="200"/>
        <w:rPr>
          <w:lang w:val="en-US"/>
        </w:rPr>
      </w:pPr>
    </w:p>
    <w:p w:rsidR="003B2652" w:rsidRPr="00FE6A9F" w:rsidRDefault="00FE6A9F" w:rsidP="003B2652">
      <w:pPr>
        <w:pStyle w:val="Default"/>
        <w:spacing w:after="200"/>
        <w:rPr>
          <w:lang w:val="en-US"/>
        </w:rPr>
      </w:pPr>
      <w:r>
        <w:rPr>
          <w:lang w:val="en-US"/>
        </w:rPr>
        <w:t>Date of Completion</w:t>
      </w:r>
      <w:r w:rsidR="003B2652" w:rsidRPr="00FE6A9F">
        <w:rPr>
          <w:lang w:val="en-US"/>
        </w:rPr>
        <w:t xml:space="preserve"> </w:t>
      </w:r>
      <w:r w:rsidR="003B2652" w:rsidRPr="00FE6A9F">
        <w:rPr>
          <w:lang w:val="en-US"/>
        </w:rPr>
        <w:tab/>
      </w:r>
      <w:r w:rsidR="003B2652" w:rsidRPr="00FE6A9F">
        <w:rPr>
          <w:lang w:val="en-US"/>
        </w:rPr>
        <w:tab/>
      </w:r>
      <w:r w:rsidR="003B2652" w:rsidRPr="00FE6A9F">
        <w:rPr>
          <w:lang w:val="en-US"/>
        </w:rPr>
        <w:tab/>
      </w:r>
      <w:r w:rsidR="003B2652" w:rsidRPr="00FE6A9F">
        <w:rPr>
          <w:lang w:val="en-US"/>
        </w:rPr>
        <w:tab/>
      </w:r>
      <w:r w:rsidR="009437EC">
        <w:rPr>
          <w:lang w:val="en-US"/>
        </w:rPr>
        <w:tab/>
        <w:t>1</w:t>
      </w:r>
      <w:r w:rsidR="00BB7CA3">
        <w:rPr>
          <w:lang w:val="en-US"/>
        </w:rPr>
        <w:t>4.07</w:t>
      </w:r>
      <w:r w:rsidR="003B2652" w:rsidRPr="00FE6A9F">
        <w:rPr>
          <w:lang w:val="en-US"/>
        </w:rPr>
        <w:t xml:space="preserve">.2016 </w:t>
      </w:r>
    </w:p>
    <w:p w:rsidR="003B2652" w:rsidRPr="00FE6A9F" w:rsidRDefault="003B2652" w:rsidP="003B2652">
      <w:pPr>
        <w:pStyle w:val="Default"/>
        <w:spacing w:after="200"/>
        <w:rPr>
          <w:lang w:val="en-US"/>
        </w:rPr>
      </w:pPr>
    </w:p>
    <w:p w:rsidR="003B2652" w:rsidRPr="00FE6A9F" w:rsidRDefault="00FE6A9F" w:rsidP="003B2652">
      <w:pPr>
        <w:spacing w:after="200"/>
        <w:rPr>
          <w:rFonts w:ascii="Times New Roman" w:hAnsi="Times New Roman" w:cs="Times New Roman"/>
          <w:sz w:val="24"/>
          <w:szCs w:val="24"/>
        </w:rPr>
      </w:pPr>
      <w:r>
        <w:rPr>
          <w:rFonts w:ascii="Times New Roman" w:hAnsi="Times New Roman" w:cs="Times New Roman"/>
          <w:sz w:val="24"/>
          <w:szCs w:val="24"/>
        </w:rPr>
        <w:t>Language</w:t>
      </w:r>
      <w:r w:rsidR="003B2652" w:rsidRPr="00FE6A9F">
        <w:rPr>
          <w:rFonts w:ascii="Times New Roman" w:hAnsi="Times New Roman" w:cs="Times New Roman"/>
          <w:sz w:val="24"/>
          <w:szCs w:val="24"/>
        </w:rPr>
        <w:t xml:space="preserve"> </w:t>
      </w:r>
      <w:r w:rsidR="003B2652" w:rsidRPr="00FE6A9F">
        <w:rPr>
          <w:rFonts w:ascii="Times New Roman" w:hAnsi="Times New Roman" w:cs="Times New Roman"/>
          <w:sz w:val="24"/>
          <w:szCs w:val="24"/>
        </w:rPr>
        <w:tab/>
      </w:r>
      <w:r w:rsidR="003B2652" w:rsidRPr="00FE6A9F">
        <w:rPr>
          <w:rFonts w:ascii="Times New Roman" w:hAnsi="Times New Roman" w:cs="Times New Roman"/>
          <w:sz w:val="24"/>
          <w:szCs w:val="24"/>
        </w:rPr>
        <w:tab/>
      </w:r>
      <w:r w:rsidR="003B2652" w:rsidRPr="00FE6A9F">
        <w:rPr>
          <w:rFonts w:ascii="Times New Roman" w:hAnsi="Times New Roman" w:cs="Times New Roman"/>
          <w:sz w:val="24"/>
          <w:szCs w:val="24"/>
        </w:rPr>
        <w:tab/>
      </w:r>
      <w:r w:rsidR="003B2652" w:rsidRPr="00FE6A9F">
        <w:rPr>
          <w:rFonts w:ascii="Times New Roman" w:hAnsi="Times New Roman" w:cs="Times New Roman"/>
          <w:sz w:val="24"/>
          <w:szCs w:val="24"/>
        </w:rPr>
        <w:tab/>
      </w:r>
      <w:r w:rsidR="003B2652" w:rsidRPr="00FE6A9F">
        <w:rPr>
          <w:rFonts w:ascii="Times New Roman" w:hAnsi="Times New Roman" w:cs="Times New Roman"/>
          <w:sz w:val="24"/>
          <w:szCs w:val="24"/>
        </w:rPr>
        <w:tab/>
      </w:r>
      <w:r w:rsidR="003B2652" w:rsidRPr="00FE6A9F">
        <w:rPr>
          <w:rFonts w:ascii="Times New Roman" w:hAnsi="Times New Roman" w:cs="Times New Roman"/>
          <w:sz w:val="24"/>
          <w:szCs w:val="24"/>
        </w:rPr>
        <w:tab/>
      </w:r>
      <w:r>
        <w:rPr>
          <w:rFonts w:ascii="Times New Roman" w:hAnsi="Times New Roman" w:cs="Times New Roman"/>
          <w:sz w:val="24"/>
          <w:szCs w:val="24"/>
        </w:rPr>
        <w:t>English</w:t>
      </w:r>
    </w:p>
    <w:p w:rsidR="003B2652" w:rsidRPr="00FE6A9F" w:rsidRDefault="003B2652" w:rsidP="006874B1">
      <w:pPr>
        <w:spacing w:after="200" w:line="240" w:lineRule="auto"/>
        <w:jc w:val="both"/>
        <w:rPr>
          <w:rFonts w:ascii="Times New Roman" w:hAnsi="Times New Roman" w:cs="Times New Roman"/>
          <w:b/>
          <w:sz w:val="28"/>
          <w:szCs w:val="24"/>
          <w:u w:val="single"/>
        </w:rPr>
      </w:pPr>
    </w:p>
    <w:p w:rsidR="003B2652" w:rsidRPr="00FE6A9F" w:rsidRDefault="003B2652" w:rsidP="006874B1">
      <w:pPr>
        <w:spacing w:after="200" w:line="240" w:lineRule="auto"/>
        <w:jc w:val="both"/>
        <w:rPr>
          <w:rFonts w:ascii="Times New Roman" w:hAnsi="Times New Roman" w:cs="Times New Roman"/>
          <w:b/>
          <w:sz w:val="28"/>
          <w:szCs w:val="24"/>
          <w:u w:val="single"/>
        </w:rPr>
      </w:pPr>
    </w:p>
    <w:p w:rsidR="003B2652" w:rsidRPr="00FE6A9F" w:rsidRDefault="003B2652" w:rsidP="006874B1">
      <w:pPr>
        <w:spacing w:after="200" w:line="240" w:lineRule="auto"/>
        <w:jc w:val="both"/>
        <w:rPr>
          <w:rFonts w:ascii="Times New Roman" w:hAnsi="Times New Roman" w:cs="Times New Roman"/>
          <w:b/>
          <w:sz w:val="28"/>
          <w:szCs w:val="24"/>
          <w:u w:val="single"/>
        </w:rPr>
      </w:pPr>
    </w:p>
    <w:p w:rsidR="003B2652" w:rsidRPr="00FE6A9F" w:rsidRDefault="003B2652" w:rsidP="006874B1">
      <w:pPr>
        <w:spacing w:after="200" w:line="240" w:lineRule="auto"/>
        <w:jc w:val="both"/>
        <w:rPr>
          <w:rFonts w:ascii="Times New Roman" w:hAnsi="Times New Roman" w:cs="Times New Roman"/>
          <w:b/>
          <w:sz w:val="28"/>
          <w:szCs w:val="24"/>
          <w:u w:val="single"/>
        </w:rPr>
      </w:pPr>
    </w:p>
    <w:p w:rsidR="003B2652" w:rsidRPr="00FE6A9F" w:rsidRDefault="003B2652" w:rsidP="006874B1">
      <w:pPr>
        <w:spacing w:after="200" w:line="240" w:lineRule="auto"/>
        <w:jc w:val="both"/>
        <w:rPr>
          <w:rFonts w:ascii="Times New Roman" w:hAnsi="Times New Roman" w:cs="Times New Roman"/>
          <w:b/>
          <w:sz w:val="28"/>
          <w:szCs w:val="24"/>
          <w:u w:val="single"/>
        </w:rPr>
      </w:pPr>
    </w:p>
    <w:sdt>
      <w:sdtPr>
        <w:rPr>
          <w:rFonts w:asciiTheme="minorHAnsi" w:eastAsiaTheme="minorHAnsi" w:hAnsiTheme="minorHAnsi" w:cstheme="minorBidi"/>
          <w:color w:val="auto"/>
          <w:sz w:val="22"/>
          <w:szCs w:val="22"/>
        </w:rPr>
        <w:id w:val="-203639910"/>
        <w:docPartObj>
          <w:docPartGallery w:val="Table of Contents"/>
          <w:docPartUnique/>
        </w:docPartObj>
      </w:sdtPr>
      <w:sdtEndPr>
        <w:rPr>
          <w:b/>
          <w:bCs/>
          <w:noProof/>
        </w:rPr>
      </w:sdtEndPr>
      <w:sdtContent>
        <w:p w:rsidR="003B2652" w:rsidRPr="00FE6A9F" w:rsidRDefault="00CA6FC3" w:rsidP="003B2652">
          <w:pPr>
            <w:pStyle w:val="TOCHeading"/>
          </w:pPr>
          <w:r>
            <w:t>Table of Cont</w:t>
          </w:r>
          <w:r w:rsidRPr="000A6DA7">
            <w:rPr>
              <w:highlight w:val="yellow"/>
            </w:rPr>
            <w:t>ents</w:t>
          </w:r>
        </w:p>
        <w:p w:rsidR="00784F4B" w:rsidRDefault="003B2652">
          <w:pPr>
            <w:pStyle w:val="TOC1"/>
            <w:tabs>
              <w:tab w:val="right" w:leader="dot" w:pos="9016"/>
            </w:tabs>
            <w:rPr>
              <w:rFonts w:eastAsiaTheme="minorEastAsia"/>
              <w:noProof/>
              <w:lang w:val="de-DE" w:eastAsia="de-DE"/>
            </w:rPr>
          </w:pPr>
          <w:r w:rsidRPr="00FE6A9F">
            <w:fldChar w:fldCharType="begin"/>
          </w:r>
          <w:r w:rsidRPr="00FE6A9F">
            <w:instrText xml:space="preserve"> TOC \o "1-3" \h \z \u </w:instrText>
          </w:r>
          <w:r w:rsidRPr="00FE6A9F">
            <w:fldChar w:fldCharType="separate"/>
          </w:r>
          <w:hyperlink w:anchor="_Toc453894928" w:history="1">
            <w:r w:rsidR="00784F4B" w:rsidRPr="0093379B">
              <w:rPr>
                <w:rStyle w:val="Hyperlink"/>
                <w:noProof/>
                <w:lang w:val="de-DE"/>
              </w:rPr>
              <w:t>Title page</w:t>
            </w:r>
            <w:r w:rsidR="00784F4B">
              <w:rPr>
                <w:noProof/>
                <w:webHidden/>
              </w:rPr>
              <w:tab/>
            </w:r>
            <w:r w:rsidR="00784F4B">
              <w:rPr>
                <w:noProof/>
                <w:webHidden/>
              </w:rPr>
              <w:fldChar w:fldCharType="begin"/>
            </w:r>
            <w:r w:rsidR="00784F4B">
              <w:rPr>
                <w:noProof/>
                <w:webHidden/>
              </w:rPr>
              <w:instrText xml:space="preserve"> PAGEREF _Toc453894928 \h </w:instrText>
            </w:r>
            <w:r w:rsidR="00784F4B">
              <w:rPr>
                <w:noProof/>
                <w:webHidden/>
              </w:rPr>
            </w:r>
            <w:r w:rsidR="00784F4B">
              <w:rPr>
                <w:noProof/>
                <w:webHidden/>
              </w:rPr>
              <w:fldChar w:fldCharType="separate"/>
            </w:r>
            <w:r w:rsidR="00784F4B">
              <w:rPr>
                <w:noProof/>
                <w:webHidden/>
              </w:rPr>
              <w:t>I</w:t>
            </w:r>
            <w:r w:rsidR="00784F4B">
              <w:rPr>
                <w:noProof/>
                <w:webHidden/>
              </w:rPr>
              <w:fldChar w:fldCharType="end"/>
            </w:r>
          </w:hyperlink>
        </w:p>
        <w:p w:rsidR="00784F4B" w:rsidRDefault="00C256E8">
          <w:pPr>
            <w:pStyle w:val="TOC1"/>
            <w:tabs>
              <w:tab w:val="left" w:pos="440"/>
              <w:tab w:val="right" w:leader="dot" w:pos="9016"/>
            </w:tabs>
            <w:rPr>
              <w:rFonts w:eastAsiaTheme="minorEastAsia"/>
              <w:noProof/>
              <w:lang w:val="de-DE" w:eastAsia="de-DE"/>
            </w:rPr>
          </w:pPr>
          <w:hyperlink w:anchor="_Toc453894929" w:history="1">
            <w:r w:rsidR="00784F4B" w:rsidRPr="0093379B">
              <w:rPr>
                <w:rStyle w:val="Hyperlink"/>
                <w:noProof/>
              </w:rPr>
              <w:t>1.</w:t>
            </w:r>
            <w:r w:rsidR="00784F4B">
              <w:rPr>
                <w:rFonts w:eastAsiaTheme="minorEastAsia"/>
                <w:noProof/>
                <w:lang w:val="de-DE" w:eastAsia="de-DE"/>
              </w:rPr>
              <w:tab/>
            </w:r>
            <w:r w:rsidR="00784F4B" w:rsidRPr="0093379B">
              <w:rPr>
                <w:rStyle w:val="Hyperlink"/>
                <w:noProof/>
              </w:rPr>
              <w:t>Open Questions:</w:t>
            </w:r>
            <w:r w:rsidR="00784F4B">
              <w:rPr>
                <w:noProof/>
                <w:webHidden/>
              </w:rPr>
              <w:tab/>
            </w:r>
            <w:r w:rsidR="00784F4B">
              <w:rPr>
                <w:noProof/>
                <w:webHidden/>
              </w:rPr>
              <w:fldChar w:fldCharType="begin"/>
            </w:r>
            <w:r w:rsidR="00784F4B">
              <w:rPr>
                <w:noProof/>
                <w:webHidden/>
              </w:rPr>
              <w:instrText xml:space="preserve"> PAGEREF _Toc453894929 \h </w:instrText>
            </w:r>
            <w:r w:rsidR="00784F4B">
              <w:rPr>
                <w:noProof/>
                <w:webHidden/>
              </w:rPr>
            </w:r>
            <w:r w:rsidR="00784F4B">
              <w:rPr>
                <w:noProof/>
                <w:webHidden/>
              </w:rPr>
              <w:fldChar w:fldCharType="separate"/>
            </w:r>
            <w:r w:rsidR="00784F4B">
              <w:rPr>
                <w:noProof/>
                <w:webHidden/>
              </w:rPr>
              <w:t>1</w:t>
            </w:r>
            <w:r w:rsidR="00784F4B">
              <w:rPr>
                <w:noProof/>
                <w:webHidden/>
              </w:rPr>
              <w:fldChar w:fldCharType="end"/>
            </w:r>
          </w:hyperlink>
        </w:p>
        <w:p w:rsidR="00784F4B" w:rsidRDefault="00C256E8">
          <w:pPr>
            <w:pStyle w:val="TOC2"/>
            <w:tabs>
              <w:tab w:val="left" w:pos="880"/>
              <w:tab w:val="right" w:leader="dot" w:pos="9016"/>
            </w:tabs>
            <w:rPr>
              <w:rFonts w:eastAsiaTheme="minorEastAsia"/>
              <w:noProof/>
              <w:lang w:val="de-DE" w:eastAsia="de-DE"/>
            </w:rPr>
          </w:pPr>
          <w:hyperlink w:anchor="_Toc453894930" w:history="1">
            <w:r w:rsidR="00784F4B" w:rsidRPr="0093379B">
              <w:rPr>
                <w:rStyle w:val="Hyperlink"/>
                <w:noProof/>
              </w:rPr>
              <w:t>1.1</w:t>
            </w:r>
            <w:r w:rsidR="00784F4B">
              <w:rPr>
                <w:rFonts w:eastAsiaTheme="minorEastAsia"/>
                <w:noProof/>
                <w:lang w:val="de-DE" w:eastAsia="de-DE"/>
              </w:rPr>
              <w:tab/>
            </w:r>
            <w:r w:rsidR="00784F4B" w:rsidRPr="0093379B">
              <w:rPr>
                <w:rStyle w:val="Hyperlink"/>
                <w:noProof/>
              </w:rPr>
              <w:t>Highscore:</w:t>
            </w:r>
            <w:r w:rsidR="00784F4B">
              <w:rPr>
                <w:noProof/>
                <w:webHidden/>
              </w:rPr>
              <w:tab/>
            </w:r>
            <w:r w:rsidR="00784F4B">
              <w:rPr>
                <w:noProof/>
                <w:webHidden/>
              </w:rPr>
              <w:fldChar w:fldCharType="begin"/>
            </w:r>
            <w:r w:rsidR="00784F4B">
              <w:rPr>
                <w:noProof/>
                <w:webHidden/>
              </w:rPr>
              <w:instrText xml:space="preserve"> PAGEREF _Toc453894930 \h </w:instrText>
            </w:r>
            <w:r w:rsidR="00784F4B">
              <w:rPr>
                <w:noProof/>
                <w:webHidden/>
              </w:rPr>
            </w:r>
            <w:r w:rsidR="00784F4B">
              <w:rPr>
                <w:noProof/>
                <w:webHidden/>
              </w:rPr>
              <w:fldChar w:fldCharType="separate"/>
            </w:r>
            <w:r w:rsidR="00784F4B">
              <w:rPr>
                <w:noProof/>
                <w:webHidden/>
              </w:rPr>
              <w:t>1</w:t>
            </w:r>
            <w:r w:rsidR="00784F4B">
              <w:rPr>
                <w:noProof/>
                <w:webHidden/>
              </w:rPr>
              <w:fldChar w:fldCharType="end"/>
            </w:r>
          </w:hyperlink>
        </w:p>
        <w:p w:rsidR="00784F4B" w:rsidRDefault="00C256E8">
          <w:pPr>
            <w:pStyle w:val="TOC2"/>
            <w:tabs>
              <w:tab w:val="left" w:pos="880"/>
              <w:tab w:val="right" w:leader="dot" w:pos="9016"/>
            </w:tabs>
            <w:rPr>
              <w:rFonts w:eastAsiaTheme="minorEastAsia"/>
              <w:noProof/>
              <w:lang w:val="de-DE" w:eastAsia="de-DE"/>
            </w:rPr>
          </w:pPr>
          <w:hyperlink w:anchor="_Toc453894931" w:history="1">
            <w:r w:rsidR="00784F4B" w:rsidRPr="0093379B">
              <w:rPr>
                <w:rStyle w:val="Hyperlink"/>
                <w:noProof/>
              </w:rPr>
              <w:t>1.2</w:t>
            </w:r>
            <w:r w:rsidR="00784F4B">
              <w:rPr>
                <w:rFonts w:eastAsiaTheme="minorEastAsia"/>
                <w:noProof/>
                <w:lang w:val="de-DE" w:eastAsia="de-DE"/>
              </w:rPr>
              <w:tab/>
            </w:r>
            <w:r w:rsidR="00784F4B" w:rsidRPr="0093379B">
              <w:rPr>
                <w:rStyle w:val="Hyperlink"/>
                <w:noProof/>
              </w:rPr>
              <w:t>Size:</w:t>
            </w:r>
            <w:r w:rsidR="00784F4B">
              <w:rPr>
                <w:noProof/>
                <w:webHidden/>
              </w:rPr>
              <w:tab/>
            </w:r>
            <w:r w:rsidR="00784F4B">
              <w:rPr>
                <w:noProof/>
                <w:webHidden/>
              </w:rPr>
              <w:fldChar w:fldCharType="begin"/>
            </w:r>
            <w:r w:rsidR="00784F4B">
              <w:rPr>
                <w:noProof/>
                <w:webHidden/>
              </w:rPr>
              <w:instrText xml:space="preserve"> PAGEREF _Toc453894931 \h </w:instrText>
            </w:r>
            <w:r w:rsidR="00784F4B">
              <w:rPr>
                <w:noProof/>
                <w:webHidden/>
              </w:rPr>
            </w:r>
            <w:r w:rsidR="00784F4B">
              <w:rPr>
                <w:noProof/>
                <w:webHidden/>
              </w:rPr>
              <w:fldChar w:fldCharType="separate"/>
            </w:r>
            <w:r w:rsidR="00784F4B">
              <w:rPr>
                <w:noProof/>
                <w:webHidden/>
              </w:rPr>
              <w:t>1</w:t>
            </w:r>
            <w:r w:rsidR="00784F4B">
              <w:rPr>
                <w:noProof/>
                <w:webHidden/>
              </w:rPr>
              <w:fldChar w:fldCharType="end"/>
            </w:r>
          </w:hyperlink>
        </w:p>
        <w:p w:rsidR="00784F4B" w:rsidRDefault="00C256E8">
          <w:pPr>
            <w:pStyle w:val="TOC2"/>
            <w:tabs>
              <w:tab w:val="left" w:pos="880"/>
              <w:tab w:val="right" w:leader="dot" w:pos="9016"/>
            </w:tabs>
            <w:rPr>
              <w:rFonts w:eastAsiaTheme="minorEastAsia"/>
              <w:noProof/>
              <w:lang w:val="de-DE" w:eastAsia="de-DE"/>
            </w:rPr>
          </w:pPr>
          <w:hyperlink w:anchor="_Toc453894932" w:history="1">
            <w:r w:rsidR="00784F4B" w:rsidRPr="0093379B">
              <w:rPr>
                <w:rStyle w:val="Hyperlink"/>
                <w:noProof/>
              </w:rPr>
              <w:t>1.3</w:t>
            </w:r>
            <w:r w:rsidR="00784F4B">
              <w:rPr>
                <w:rFonts w:eastAsiaTheme="minorEastAsia"/>
                <w:noProof/>
                <w:lang w:val="de-DE" w:eastAsia="de-DE"/>
              </w:rPr>
              <w:tab/>
            </w:r>
            <w:r w:rsidR="00784F4B" w:rsidRPr="0093379B">
              <w:rPr>
                <w:rStyle w:val="Hyperlink"/>
                <w:noProof/>
              </w:rPr>
              <w:t>Still running:</w:t>
            </w:r>
            <w:r w:rsidR="00784F4B">
              <w:rPr>
                <w:noProof/>
                <w:webHidden/>
              </w:rPr>
              <w:tab/>
            </w:r>
            <w:r w:rsidR="00784F4B">
              <w:rPr>
                <w:noProof/>
                <w:webHidden/>
              </w:rPr>
              <w:fldChar w:fldCharType="begin"/>
            </w:r>
            <w:r w:rsidR="00784F4B">
              <w:rPr>
                <w:noProof/>
                <w:webHidden/>
              </w:rPr>
              <w:instrText xml:space="preserve"> PAGEREF _Toc453894932 \h </w:instrText>
            </w:r>
            <w:r w:rsidR="00784F4B">
              <w:rPr>
                <w:noProof/>
                <w:webHidden/>
              </w:rPr>
            </w:r>
            <w:r w:rsidR="00784F4B">
              <w:rPr>
                <w:noProof/>
                <w:webHidden/>
              </w:rPr>
              <w:fldChar w:fldCharType="separate"/>
            </w:r>
            <w:r w:rsidR="00784F4B">
              <w:rPr>
                <w:noProof/>
                <w:webHidden/>
              </w:rPr>
              <w:t>1</w:t>
            </w:r>
            <w:r w:rsidR="00784F4B">
              <w:rPr>
                <w:noProof/>
                <w:webHidden/>
              </w:rPr>
              <w:fldChar w:fldCharType="end"/>
            </w:r>
          </w:hyperlink>
        </w:p>
        <w:p w:rsidR="00784F4B" w:rsidRDefault="00C256E8">
          <w:pPr>
            <w:pStyle w:val="TOC2"/>
            <w:tabs>
              <w:tab w:val="left" w:pos="880"/>
              <w:tab w:val="right" w:leader="dot" w:pos="9016"/>
            </w:tabs>
            <w:rPr>
              <w:rFonts w:eastAsiaTheme="minorEastAsia"/>
              <w:noProof/>
              <w:lang w:val="de-DE" w:eastAsia="de-DE"/>
            </w:rPr>
          </w:pPr>
          <w:hyperlink w:anchor="_Toc453894933" w:history="1">
            <w:r w:rsidR="00784F4B" w:rsidRPr="0093379B">
              <w:rPr>
                <w:rStyle w:val="Hyperlink"/>
                <w:noProof/>
              </w:rPr>
              <w:t>1.4</w:t>
            </w:r>
            <w:r w:rsidR="00784F4B">
              <w:rPr>
                <w:rFonts w:eastAsiaTheme="minorEastAsia"/>
                <w:noProof/>
                <w:lang w:val="de-DE" w:eastAsia="de-DE"/>
              </w:rPr>
              <w:tab/>
            </w:r>
            <w:r w:rsidR="00784F4B" w:rsidRPr="0093379B">
              <w:rPr>
                <w:rStyle w:val="Hyperlink"/>
                <w:noProof/>
              </w:rPr>
              <w:t>Mines:</w:t>
            </w:r>
            <w:r w:rsidR="00784F4B">
              <w:rPr>
                <w:noProof/>
                <w:webHidden/>
              </w:rPr>
              <w:tab/>
            </w:r>
            <w:r w:rsidR="00784F4B">
              <w:rPr>
                <w:noProof/>
                <w:webHidden/>
              </w:rPr>
              <w:fldChar w:fldCharType="begin"/>
            </w:r>
            <w:r w:rsidR="00784F4B">
              <w:rPr>
                <w:noProof/>
                <w:webHidden/>
              </w:rPr>
              <w:instrText xml:space="preserve"> PAGEREF _Toc453894933 \h </w:instrText>
            </w:r>
            <w:r w:rsidR="00784F4B">
              <w:rPr>
                <w:noProof/>
                <w:webHidden/>
              </w:rPr>
            </w:r>
            <w:r w:rsidR="00784F4B">
              <w:rPr>
                <w:noProof/>
                <w:webHidden/>
              </w:rPr>
              <w:fldChar w:fldCharType="separate"/>
            </w:r>
            <w:r w:rsidR="00784F4B">
              <w:rPr>
                <w:noProof/>
                <w:webHidden/>
              </w:rPr>
              <w:t>1</w:t>
            </w:r>
            <w:r w:rsidR="00784F4B">
              <w:rPr>
                <w:noProof/>
                <w:webHidden/>
              </w:rPr>
              <w:fldChar w:fldCharType="end"/>
            </w:r>
          </w:hyperlink>
        </w:p>
        <w:p w:rsidR="00784F4B" w:rsidRDefault="00C256E8">
          <w:pPr>
            <w:pStyle w:val="TOC2"/>
            <w:tabs>
              <w:tab w:val="left" w:pos="880"/>
              <w:tab w:val="right" w:leader="dot" w:pos="9016"/>
            </w:tabs>
            <w:rPr>
              <w:rFonts w:eastAsiaTheme="minorEastAsia"/>
              <w:noProof/>
              <w:lang w:val="de-DE" w:eastAsia="de-DE"/>
            </w:rPr>
          </w:pPr>
          <w:hyperlink w:anchor="_Toc453894934" w:history="1">
            <w:r w:rsidR="00784F4B" w:rsidRPr="0093379B">
              <w:rPr>
                <w:rStyle w:val="Hyperlink"/>
                <w:noProof/>
              </w:rPr>
              <w:t>1.5</w:t>
            </w:r>
            <w:r w:rsidR="00784F4B">
              <w:rPr>
                <w:rFonts w:eastAsiaTheme="minorEastAsia"/>
                <w:noProof/>
                <w:lang w:val="de-DE" w:eastAsia="de-DE"/>
              </w:rPr>
              <w:tab/>
            </w:r>
            <w:r w:rsidR="00784F4B" w:rsidRPr="0093379B">
              <w:rPr>
                <w:rStyle w:val="Hyperlink"/>
                <w:noProof/>
              </w:rPr>
              <w:t>Clone:</w:t>
            </w:r>
            <w:r w:rsidR="00784F4B">
              <w:rPr>
                <w:noProof/>
                <w:webHidden/>
              </w:rPr>
              <w:tab/>
            </w:r>
            <w:r w:rsidR="00784F4B">
              <w:rPr>
                <w:noProof/>
                <w:webHidden/>
              </w:rPr>
              <w:fldChar w:fldCharType="begin"/>
            </w:r>
            <w:r w:rsidR="00784F4B">
              <w:rPr>
                <w:noProof/>
                <w:webHidden/>
              </w:rPr>
              <w:instrText xml:space="preserve"> PAGEREF _Toc453894934 \h </w:instrText>
            </w:r>
            <w:r w:rsidR="00784F4B">
              <w:rPr>
                <w:noProof/>
                <w:webHidden/>
              </w:rPr>
            </w:r>
            <w:r w:rsidR="00784F4B">
              <w:rPr>
                <w:noProof/>
                <w:webHidden/>
              </w:rPr>
              <w:fldChar w:fldCharType="separate"/>
            </w:r>
            <w:r w:rsidR="00784F4B">
              <w:rPr>
                <w:noProof/>
                <w:webHidden/>
              </w:rPr>
              <w:t>1</w:t>
            </w:r>
            <w:r w:rsidR="00784F4B">
              <w:rPr>
                <w:noProof/>
                <w:webHidden/>
              </w:rPr>
              <w:fldChar w:fldCharType="end"/>
            </w:r>
          </w:hyperlink>
        </w:p>
        <w:p w:rsidR="00784F4B" w:rsidRDefault="00C256E8">
          <w:pPr>
            <w:pStyle w:val="TOC1"/>
            <w:tabs>
              <w:tab w:val="left" w:pos="440"/>
              <w:tab w:val="right" w:leader="dot" w:pos="9016"/>
            </w:tabs>
            <w:rPr>
              <w:rFonts w:eastAsiaTheme="minorEastAsia"/>
              <w:noProof/>
              <w:lang w:val="de-DE" w:eastAsia="de-DE"/>
            </w:rPr>
          </w:pPr>
          <w:hyperlink w:anchor="_Toc453894935" w:history="1">
            <w:r w:rsidR="00784F4B" w:rsidRPr="0093379B">
              <w:rPr>
                <w:rStyle w:val="Hyperlink"/>
                <w:noProof/>
              </w:rPr>
              <w:t>2.</w:t>
            </w:r>
            <w:r w:rsidR="00784F4B">
              <w:rPr>
                <w:rFonts w:eastAsiaTheme="minorEastAsia"/>
                <w:noProof/>
                <w:lang w:val="de-DE" w:eastAsia="de-DE"/>
              </w:rPr>
              <w:tab/>
            </w:r>
            <w:r w:rsidR="00784F4B" w:rsidRPr="0093379B">
              <w:rPr>
                <w:rStyle w:val="Hyperlink"/>
                <w:noProof/>
              </w:rPr>
              <w:t>Project:</w:t>
            </w:r>
            <w:r w:rsidR="00784F4B">
              <w:rPr>
                <w:noProof/>
                <w:webHidden/>
              </w:rPr>
              <w:tab/>
            </w:r>
            <w:r w:rsidR="00784F4B">
              <w:rPr>
                <w:noProof/>
                <w:webHidden/>
              </w:rPr>
              <w:fldChar w:fldCharType="begin"/>
            </w:r>
            <w:r w:rsidR="00784F4B">
              <w:rPr>
                <w:noProof/>
                <w:webHidden/>
              </w:rPr>
              <w:instrText xml:space="preserve"> PAGEREF _Toc453894935 \h </w:instrText>
            </w:r>
            <w:r w:rsidR="00784F4B">
              <w:rPr>
                <w:noProof/>
                <w:webHidden/>
              </w:rPr>
            </w:r>
            <w:r w:rsidR="00784F4B">
              <w:rPr>
                <w:noProof/>
                <w:webHidden/>
              </w:rPr>
              <w:fldChar w:fldCharType="separate"/>
            </w:r>
            <w:r w:rsidR="00784F4B">
              <w:rPr>
                <w:noProof/>
                <w:webHidden/>
              </w:rPr>
              <w:t>2</w:t>
            </w:r>
            <w:r w:rsidR="00784F4B">
              <w:rPr>
                <w:noProof/>
                <w:webHidden/>
              </w:rPr>
              <w:fldChar w:fldCharType="end"/>
            </w:r>
          </w:hyperlink>
        </w:p>
        <w:p w:rsidR="00784F4B" w:rsidRDefault="00C256E8">
          <w:pPr>
            <w:pStyle w:val="TOC1"/>
            <w:tabs>
              <w:tab w:val="left" w:pos="440"/>
              <w:tab w:val="right" w:leader="dot" w:pos="9016"/>
            </w:tabs>
            <w:rPr>
              <w:rFonts w:eastAsiaTheme="minorEastAsia"/>
              <w:noProof/>
              <w:lang w:val="de-DE" w:eastAsia="de-DE"/>
            </w:rPr>
          </w:pPr>
          <w:hyperlink w:anchor="_Toc453894936" w:history="1">
            <w:r w:rsidR="00784F4B" w:rsidRPr="0093379B">
              <w:rPr>
                <w:rStyle w:val="Hyperlink"/>
                <w:noProof/>
              </w:rPr>
              <w:t>3.</w:t>
            </w:r>
            <w:r w:rsidR="00784F4B">
              <w:rPr>
                <w:rFonts w:eastAsiaTheme="minorEastAsia"/>
                <w:noProof/>
                <w:lang w:val="de-DE" w:eastAsia="de-DE"/>
              </w:rPr>
              <w:tab/>
            </w:r>
            <w:r w:rsidR="00784F4B" w:rsidRPr="0093379B">
              <w:rPr>
                <w:rStyle w:val="Hyperlink"/>
                <w:noProof/>
              </w:rPr>
              <w:t>Classes</w:t>
            </w:r>
            <w:r w:rsidR="00784F4B">
              <w:rPr>
                <w:noProof/>
                <w:webHidden/>
              </w:rPr>
              <w:tab/>
            </w:r>
            <w:r w:rsidR="00784F4B">
              <w:rPr>
                <w:noProof/>
                <w:webHidden/>
              </w:rPr>
              <w:fldChar w:fldCharType="begin"/>
            </w:r>
            <w:r w:rsidR="00784F4B">
              <w:rPr>
                <w:noProof/>
                <w:webHidden/>
              </w:rPr>
              <w:instrText xml:space="preserve"> PAGEREF _Toc453894936 \h </w:instrText>
            </w:r>
            <w:r w:rsidR="00784F4B">
              <w:rPr>
                <w:noProof/>
                <w:webHidden/>
              </w:rPr>
            </w:r>
            <w:r w:rsidR="00784F4B">
              <w:rPr>
                <w:noProof/>
                <w:webHidden/>
              </w:rPr>
              <w:fldChar w:fldCharType="separate"/>
            </w:r>
            <w:r w:rsidR="00784F4B">
              <w:rPr>
                <w:noProof/>
                <w:webHidden/>
              </w:rPr>
              <w:t>2</w:t>
            </w:r>
            <w:r w:rsidR="00784F4B">
              <w:rPr>
                <w:noProof/>
                <w:webHidden/>
              </w:rPr>
              <w:fldChar w:fldCharType="end"/>
            </w:r>
          </w:hyperlink>
        </w:p>
        <w:p w:rsidR="00784F4B" w:rsidRDefault="00C256E8">
          <w:pPr>
            <w:pStyle w:val="TOC1"/>
            <w:tabs>
              <w:tab w:val="left" w:pos="440"/>
              <w:tab w:val="right" w:leader="dot" w:pos="9016"/>
            </w:tabs>
            <w:rPr>
              <w:rFonts w:eastAsiaTheme="minorEastAsia"/>
              <w:noProof/>
              <w:lang w:val="de-DE" w:eastAsia="de-DE"/>
            </w:rPr>
          </w:pPr>
          <w:hyperlink w:anchor="_Toc453894937" w:history="1">
            <w:r w:rsidR="00784F4B" w:rsidRPr="0093379B">
              <w:rPr>
                <w:rStyle w:val="Hyperlink"/>
                <w:noProof/>
              </w:rPr>
              <w:t>4.</w:t>
            </w:r>
            <w:r w:rsidR="00784F4B">
              <w:rPr>
                <w:rFonts w:eastAsiaTheme="minorEastAsia"/>
                <w:noProof/>
                <w:lang w:val="de-DE" w:eastAsia="de-DE"/>
              </w:rPr>
              <w:tab/>
            </w:r>
            <w:r w:rsidR="00784F4B" w:rsidRPr="0093379B">
              <w:rPr>
                <w:rStyle w:val="Hyperlink"/>
                <w:noProof/>
              </w:rPr>
              <w:t>Critical Appraisal:</w:t>
            </w:r>
            <w:r w:rsidR="00784F4B">
              <w:rPr>
                <w:noProof/>
                <w:webHidden/>
              </w:rPr>
              <w:tab/>
            </w:r>
            <w:r w:rsidR="00784F4B">
              <w:rPr>
                <w:noProof/>
                <w:webHidden/>
              </w:rPr>
              <w:fldChar w:fldCharType="begin"/>
            </w:r>
            <w:r w:rsidR="00784F4B">
              <w:rPr>
                <w:noProof/>
                <w:webHidden/>
              </w:rPr>
              <w:instrText xml:space="preserve"> PAGEREF _Toc453894937 \h </w:instrText>
            </w:r>
            <w:r w:rsidR="00784F4B">
              <w:rPr>
                <w:noProof/>
                <w:webHidden/>
              </w:rPr>
            </w:r>
            <w:r w:rsidR="00784F4B">
              <w:rPr>
                <w:noProof/>
                <w:webHidden/>
              </w:rPr>
              <w:fldChar w:fldCharType="separate"/>
            </w:r>
            <w:r w:rsidR="00784F4B">
              <w:rPr>
                <w:noProof/>
                <w:webHidden/>
              </w:rPr>
              <w:t>4</w:t>
            </w:r>
            <w:r w:rsidR="00784F4B">
              <w:rPr>
                <w:noProof/>
                <w:webHidden/>
              </w:rPr>
              <w:fldChar w:fldCharType="end"/>
            </w:r>
          </w:hyperlink>
        </w:p>
        <w:p w:rsidR="003B2652" w:rsidRPr="00FE6A9F" w:rsidRDefault="003B2652" w:rsidP="003B2652">
          <w:r w:rsidRPr="00FE6A9F">
            <w:rPr>
              <w:b/>
              <w:bCs/>
              <w:noProof/>
            </w:rPr>
            <w:fldChar w:fldCharType="end"/>
          </w:r>
        </w:p>
      </w:sdtContent>
    </w:sdt>
    <w:p w:rsidR="00AC5E5C" w:rsidRPr="00FE6A9F" w:rsidRDefault="00AC5E5C" w:rsidP="006874B1">
      <w:pPr>
        <w:spacing w:after="200" w:line="240" w:lineRule="auto"/>
        <w:jc w:val="both"/>
        <w:rPr>
          <w:rFonts w:ascii="Times New Roman" w:hAnsi="Times New Roman" w:cs="Times New Roman"/>
          <w:b/>
          <w:sz w:val="28"/>
          <w:szCs w:val="24"/>
          <w:u w:val="single"/>
        </w:rPr>
        <w:sectPr w:rsidR="00AC5E5C" w:rsidRPr="00FE6A9F" w:rsidSect="00AC5E5C">
          <w:footerReference w:type="default" r:id="rId10"/>
          <w:pgSz w:w="11906" w:h="16838"/>
          <w:pgMar w:top="1440" w:right="1440" w:bottom="1440" w:left="1440" w:header="709" w:footer="709" w:gutter="0"/>
          <w:pgNumType w:fmt="upperRoman" w:start="0"/>
          <w:cols w:space="708"/>
          <w:titlePg/>
          <w:docGrid w:linePitch="360"/>
        </w:sectPr>
      </w:pPr>
    </w:p>
    <w:p w:rsidR="0009662A" w:rsidRPr="00FE6A9F" w:rsidRDefault="00CA6FC3" w:rsidP="003B2652">
      <w:pPr>
        <w:pStyle w:val="Heading1"/>
        <w:numPr>
          <w:ilvl w:val="0"/>
          <w:numId w:val="6"/>
        </w:numPr>
      </w:pPr>
      <w:bookmarkStart w:id="1" w:name="_Toc453894929"/>
      <w:r>
        <w:lastRenderedPageBreak/>
        <w:t>Open Questions</w:t>
      </w:r>
      <w:r w:rsidR="0009662A" w:rsidRPr="00FE6A9F">
        <w:t>:</w:t>
      </w:r>
      <w:bookmarkEnd w:id="1"/>
    </w:p>
    <w:p w:rsidR="00CA6FC3" w:rsidRDefault="00CA6FC3" w:rsidP="006874B1">
      <w:pPr>
        <w:spacing w:line="240" w:lineRule="auto"/>
        <w:jc w:val="both"/>
        <w:rPr>
          <w:rFonts w:ascii="Times New Roman" w:hAnsi="Times New Roman" w:cs="Times New Roman"/>
          <w:i/>
          <w:sz w:val="24"/>
          <w:szCs w:val="24"/>
        </w:rPr>
      </w:pPr>
      <w:r>
        <w:rPr>
          <w:rFonts w:ascii="Times New Roman" w:hAnsi="Times New Roman" w:cs="Times New Roman"/>
          <w:i/>
          <w:sz w:val="24"/>
          <w:szCs w:val="24"/>
        </w:rPr>
        <w:t xml:space="preserve">To begin with, open questions </w:t>
      </w:r>
      <w:r w:rsidR="00BB7CA3">
        <w:rPr>
          <w:rFonts w:ascii="Times New Roman" w:hAnsi="Times New Roman" w:cs="Times New Roman"/>
          <w:i/>
          <w:sz w:val="24"/>
          <w:szCs w:val="24"/>
        </w:rPr>
        <w:t>that appeared doing the process of creating this program, should be addressed</w:t>
      </w:r>
      <w:r>
        <w:rPr>
          <w:rFonts w:ascii="Times New Roman" w:hAnsi="Times New Roman" w:cs="Times New Roman"/>
          <w:i/>
          <w:sz w:val="24"/>
          <w:szCs w:val="24"/>
        </w:rPr>
        <w:t xml:space="preserve">. </w:t>
      </w:r>
      <w:r w:rsidR="00680572">
        <w:rPr>
          <w:rFonts w:ascii="Times New Roman" w:hAnsi="Times New Roman" w:cs="Times New Roman"/>
          <w:i/>
          <w:sz w:val="24"/>
          <w:szCs w:val="24"/>
        </w:rPr>
        <w:t>On top of that, specific aspects need to be discussed, that influence the way, the project has been designed.</w:t>
      </w:r>
    </w:p>
    <w:p w:rsidR="00CF2D4C" w:rsidRPr="000A6DA7" w:rsidRDefault="001C21A3" w:rsidP="009E396D">
      <w:pPr>
        <w:pStyle w:val="Heading2"/>
        <w:numPr>
          <w:ilvl w:val="1"/>
          <w:numId w:val="6"/>
        </w:numPr>
        <w:rPr>
          <w:highlight w:val="yellow"/>
        </w:rPr>
      </w:pPr>
      <w:bookmarkStart w:id="2" w:name="_Toc453894930"/>
      <w:proofErr w:type="spellStart"/>
      <w:r w:rsidRPr="000A6DA7">
        <w:rPr>
          <w:highlight w:val="yellow"/>
        </w:rPr>
        <w:t>Highscore</w:t>
      </w:r>
      <w:proofErr w:type="spellEnd"/>
      <w:r w:rsidRPr="000A6DA7">
        <w:rPr>
          <w:highlight w:val="yellow"/>
        </w:rPr>
        <w:t>:</w:t>
      </w:r>
      <w:bookmarkEnd w:id="2"/>
    </w:p>
    <w:p w:rsidR="00284E82" w:rsidRPr="000A6DA7" w:rsidRDefault="00284E82" w:rsidP="006874B1">
      <w:pPr>
        <w:spacing w:line="240" w:lineRule="auto"/>
        <w:ind w:left="360"/>
        <w:jc w:val="both"/>
        <w:rPr>
          <w:rFonts w:ascii="Times New Roman" w:hAnsi="Times New Roman" w:cs="Times New Roman"/>
          <w:sz w:val="24"/>
          <w:szCs w:val="24"/>
          <w:highlight w:val="yellow"/>
        </w:rPr>
      </w:pPr>
      <w:r w:rsidRPr="000A6DA7">
        <w:rPr>
          <w:rFonts w:ascii="Times New Roman" w:hAnsi="Times New Roman" w:cs="Times New Roman"/>
          <w:sz w:val="24"/>
          <w:szCs w:val="24"/>
          <w:highlight w:val="yellow"/>
        </w:rPr>
        <w:t xml:space="preserve">To begin with, the </w:t>
      </w:r>
      <w:proofErr w:type="spellStart"/>
      <w:r w:rsidRPr="000A6DA7">
        <w:rPr>
          <w:rFonts w:ascii="Times New Roman" w:hAnsi="Times New Roman" w:cs="Times New Roman"/>
          <w:sz w:val="24"/>
          <w:szCs w:val="24"/>
          <w:highlight w:val="yellow"/>
        </w:rPr>
        <w:t>highscore</w:t>
      </w:r>
      <w:proofErr w:type="spellEnd"/>
      <w:r w:rsidRPr="000A6DA7">
        <w:rPr>
          <w:rFonts w:ascii="Times New Roman" w:hAnsi="Times New Roman" w:cs="Times New Roman"/>
          <w:sz w:val="24"/>
          <w:szCs w:val="24"/>
          <w:highlight w:val="yellow"/>
        </w:rPr>
        <w:t xml:space="preserve"> menu </w:t>
      </w:r>
      <w:r w:rsidR="001C21A3" w:rsidRPr="000A6DA7">
        <w:rPr>
          <w:rFonts w:ascii="Times New Roman" w:hAnsi="Times New Roman" w:cs="Times New Roman"/>
          <w:sz w:val="24"/>
          <w:szCs w:val="24"/>
          <w:highlight w:val="yellow"/>
        </w:rPr>
        <w:t>has not been clearly defined</w:t>
      </w:r>
      <w:r w:rsidRPr="000A6DA7">
        <w:rPr>
          <w:rFonts w:ascii="Times New Roman" w:hAnsi="Times New Roman" w:cs="Times New Roman"/>
          <w:sz w:val="24"/>
          <w:szCs w:val="24"/>
          <w:highlight w:val="yellow"/>
        </w:rPr>
        <w:t xml:space="preserve">. It is not </w:t>
      </w:r>
      <w:r w:rsidR="001C21A3" w:rsidRPr="000A6DA7">
        <w:rPr>
          <w:rFonts w:ascii="Times New Roman" w:hAnsi="Times New Roman" w:cs="Times New Roman"/>
          <w:sz w:val="24"/>
          <w:szCs w:val="24"/>
          <w:highlight w:val="yellow"/>
        </w:rPr>
        <w:t xml:space="preserve">mentioned, whether it </w:t>
      </w:r>
      <w:r w:rsidRPr="000A6DA7">
        <w:rPr>
          <w:rFonts w:ascii="Times New Roman" w:hAnsi="Times New Roman" w:cs="Times New Roman"/>
          <w:sz w:val="24"/>
          <w:szCs w:val="24"/>
          <w:highlight w:val="yellow"/>
        </w:rPr>
        <w:t>should be linked to the actual game</w:t>
      </w:r>
      <w:r w:rsidR="001C21A3" w:rsidRPr="000A6DA7">
        <w:rPr>
          <w:rFonts w:ascii="Times New Roman" w:hAnsi="Times New Roman" w:cs="Times New Roman"/>
          <w:sz w:val="24"/>
          <w:szCs w:val="24"/>
          <w:highlight w:val="yellow"/>
        </w:rPr>
        <w:t xml:space="preserve"> or not</w:t>
      </w:r>
      <w:r w:rsidRPr="000A6DA7">
        <w:rPr>
          <w:rFonts w:ascii="Times New Roman" w:hAnsi="Times New Roman" w:cs="Times New Roman"/>
          <w:sz w:val="24"/>
          <w:szCs w:val="24"/>
          <w:highlight w:val="yellow"/>
        </w:rPr>
        <w:t xml:space="preserve">. If somebody would exploit this </w:t>
      </w:r>
      <w:r w:rsidR="001C21A3" w:rsidRPr="000A6DA7">
        <w:rPr>
          <w:rFonts w:ascii="Times New Roman" w:hAnsi="Times New Roman" w:cs="Times New Roman"/>
          <w:sz w:val="24"/>
          <w:szCs w:val="24"/>
          <w:highlight w:val="yellow"/>
        </w:rPr>
        <w:t>assignment</w:t>
      </w:r>
      <w:r w:rsidRPr="000A6DA7">
        <w:rPr>
          <w:rFonts w:ascii="Times New Roman" w:hAnsi="Times New Roman" w:cs="Times New Roman"/>
          <w:sz w:val="24"/>
          <w:szCs w:val="24"/>
          <w:highlight w:val="yellow"/>
        </w:rPr>
        <w:t xml:space="preserve">, he or she would simply create a text-file with 3 names and their imaginary </w:t>
      </w:r>
      <w:proofErr w:type="spellStart"/>
      <w:r w:rsidR="001C21A3" w:rsidRPr="000A6DA7">
        <w:rPr>
          <w:rFonts w:ascii="Times New Roman" w:hAnsi="Times New Roman" w:cs="Times New Roman"/>
          <w:sz w:val="24"/>
          <w:szCs w:val="24"/>
          <w:highlight w:val="yellow"/>
        </w:rPr>
        <w:t>highscore</w:t>
      </w:r>
      <w:proofErr w:type="spellEnd"/>
      <w:r w:rsidR="001C21A3" w:rsidRPr="000A6DA7">
        <w:rPr>
          <w:rFonts w:ascii="Times New Roman" w:hAnsi="Times New Roman" w:cs="Times New Roman"/>
          <w:sz w:val="24"/>
          <w:szCs w:val="24"/>
          <w:highlight w:val="yellow"/>
        </w:rPr>
        <w:t xml:space="preserve"> in it</w:t>
      </w:r>
      <w:r w:rsidRPr="000A6DA7">
        <w:rPr>
          <w:rFonts w:ascii="Times New Roman" w:hAnsi="Times New Roman" w:cs="Times New Roman"/>
          <w:sz w:val="24"/>
          <w:szCs w:val="24"/>
          <w:highlight w:val="yellow"/>
        </w:rPr>
        <w:t xml:space="preserve">. To sum it up, the </w:t>
      </w:r>
      <w:proofErr w:type="spellStart"/>
      <w:r w:rsidRPr="000A6DA7">
        <w:rPr>
          <w:rFonts w:ascii="Times New Roman" w:hAnsi="Times New Roman" w:cs="Times New Roman"/>
          <w:sz w:val="24"/>
          <w:szCs w:val="24"/>
          <w:highlight w:val="yellow"/>
        </w:rPr>
        <w:t>highscore</w:t>
      </w:r>
      <w:proofErr w:type="spellEnd"/>
      <w:r w:rsidRPr="000A6DA7">
        <w:rPr>
          <w:rFonts w:ascii="Times New Roman" w:hAnsi="Times New Roman" w:cs="Times New Roman"/>
          <w:sz w:val="24"/>
          <w:szCs w:val="24"/>
          <w:highlight w:val="yellow"/>
        </w:rPr>
        <w:t xml:space="preserve"> system could have been exploited </w:t>
      </w:r>
      <w:r w:rsidR="001C21A3" w:rsidRPr="000A6DA7">
        <w:rPr>
          <w:rFonts w:ascii="Times New Roman" w:hAnsi="Times New Roman" w:cs="Times New Roman"/>
          <w:sz w:val="24"/>
          <w:szCs w:val="24"/>
          <w:highlight w:val="yellow"/>
        </w:rPr>
        <w:t>easily</w:t>
      </w:r>
      <w:r w:rsidRPr="000A6DA7">
        <w:rPr>
          <w:rFonts w:ascii="Times New Roman" w:hAnsi="Times New Roman" w:cs="Times New Roman"/>
          <w:sz w:val="24"/>
          <w:szCs w:val="24"/>
          <w:highlight w:val="yellow"/>
        </w:rPr>
        <w:t xml:space="preserve"> and should have been defined more precisely.</w:t>
      </w:r>
    </w:p>
    <w:p w:rsidR="00781376" w:rsidRPr="000A6DA7" w:rsidRDefault="00781376" w:rsidP="006874B1">
      <w:pPr>
        <w:spacing w:line="240" w:lineRule="auto"/>
        <w:ind w:left="360"/>
        <w:jc w:val="both"/>
        <w:rPr>
          <w:rFonts w:ascii="Times New Roman" w:hAnsi="Times New Roman" w:cs="Times New Roman"/>
          <w:sz w:val="24"/>
          <w:szCs w:val="24"/>
          <w:highlight w:val="yellow"/>
        </w:rPr>
      </w:pPr>
      <w:r w:rsidRPr="000A6DA7">
        <w:rPr>
          <w:rFonts w:ascii="Times New Roman" w:hAnsi="Times New Roman" w:cs="Times New Roman"/>
          <w:sz w:val="24"/>
          <w:szCs w:val="24"/>
          <w:highlight w:val="yellow"/>
        </w:rPr>
        <w:t xml:space="preserve">In the end, the author decided to </w:t>
      </w:r>
      <w:r w:rsidR="00284E82" w:rsidRPr="000A6DA7">
        <w:rPr>
          <w:rFonts w:ascii="Times New Roman" w:hAnsi="Times New Roman" w:cs="Times New Roman"/>
          <w:sz w:val="24"/>
          <w:szCs w:val="24"/>
          <w:highlight w:val="yellow"/>
        </w:rPr>
        <w:t xml:space="preserve">create 3 text files, one for each level of difficulty. As soon as the player wins the game, he needs to type in his name and, in the background, the program calculates, </w:t>
      </w:r>
      <w:r w:rsidR="001C21A3" w:rsidRPr="000A6DA7">
        <w:rPr>
          <w:rFonts w:ascii="Times New Roman" w:hAnsi="Times New Roman" w:cs="Times New Roman"/>
          <w:sz w:val="24"/>
          <w:szCs w:val="24"/>
          <w:highlight w:val="yellow"/>
        </w:rPr>
        <w:t>on which position he got</w:t>
      </w:r>
      <w:r w:rsidR="00284E82" w:rsidRPr="000A6DA7">
        <w:rPr>
          <w:rFonts w:ascii="Times New Roman" w:hAnsi="Times New Roman" w:cs="Times New Roman"/>
          <w:sz w:val="24"/>
          <w:szCs w:val="24"/>
          <w:highlight w:val="yellow"/>
        </w:rPr>
        <w:t xml:space="preserve">. Due to time issues, the author decided to leave out an in-game menu, where the player could check the </w:t>
      </w:r>
      <w:proofErr w:type="spellStart"/>
      <w:r w:rsidR="00284E82" w:rsidRPr="000A6DA7">
        <w:rPr>
          <w:rFonts w:ascii="Times New Roman" w:hAnsi="Times New Roman" w:cs="Times New Roman"/>
          <w:sz w:val="24"/>
          <w:szCs w:val="24"/>
          <w:highlight w:val="yellow"/>
        </w:rPr>
        <w:t>highscore</w:t>
      </w:r>
      <w:proofErr w:type="spellEnd"/>
      <w:r w:rsidR="00284E82" w:rsidRPr="000A6DA7">
        <w:rPr>
          <w:rFonts w:ascii="Times New Roman" w:hAnsi="Times New Roman" w:cs="Times New Roman"/>
          <w:sz w:val="24"/>
          <w:szCs w:val="24"/>
          <w:highlight w:val="yellow"/>
        </w:rPr>
        <w:t>-</w:t>
      </w:r>
      <w:r w:rsidR="001C21A3" w:rsidRPr="000A6DA7">
        <w:rPr>
          <w:rFonts w:ascii="Times New Roman" w:hAnsi="Times New Roman" w:cs="Times New Roman"/>
          <w:sz w:val="24"/>
          <w:szCs w:val="24"/>
          <w:highlight w:val="yellow"/>
        </w:rPr>
        <w:t>table</w:t>
      </w:r>
      <w:r w:rsidR="00284E82" w:rsidRPr="000A6DA7">
        <w:rPr>
          <w:rFonts w:ascii="Times New Roman" w:hAnsi="Times New Roman" w:cs="Times New Roman"/>
          <w:sz w:val="24"/>
          <w:szCs w:val="24"/>
          <w:highlight w:val="yellow"/>
        </w:rPr>
        <w:t>. However, this could be easily implemented in the future.</w:t>
      </w:r>
    </w:p>
    <w:p w:rsidR="00CF2D4C" w:rsidRPr="000A6DA7" w:rsidRDefault="009437EC" w:rsidP="009E396D">
      <w:pPr>
        <w:pStyle w:val="Heading2"/>
        <w:numPr>
          <w:ilvl w:val="1"/>
          <w:numId w:val="6"/>
        </w:numPr>
        <w:rPr>
          <w:highlight w:val="yellow"/>
        </w:rPr>
      </w:pPr>
      <w:bookmarkStart w:id="3" w:name="_Toc453894931"/>
      <w:r w:rsidRPr="000A6DA7">
        <w:rPr>
          <w:highlight w:val="yellow"/>
        </w:rPr>
        <w:t>Size</w:t>
      </w:r>
      <w:r w:rsidR="001C21A3" w:rsidRPr="000A6DA7">
        <w:rPr>
          <w:highlight w:val="yellow"/>
        </w:rPr>
        <w:t>:</w:t>
      </w:r>
      <w:bookmarkEnd w:id="3"/>
    </w:p>
    <w:p w:rsidR="00781376" w:rsidRPr="000A6DA7" w:rsidRDefault="001C21A3" w:rsidP="006874B1">
      <w:pPr>
        <w:spacing w:line="240" w:lineRule="auto"/>
        <w:ind w:left="360"/>
        <w:jc w:val="both"/>
        <w:rPr>
          <w:rFonts w:ascii="Times New Roman" w:hAnsi="Times New Roman" w:cs="Times New Roman"/>
          <w:sz w:val="24"/>
          <w:szCs w:val="24"/>
          <w:highlight w:val="yellow"/>
        </w:rPr>
      </w:pPr>
      <w:r w:rsidRPr="000A6DA7">
        <w:rPr>
          <w:rFonts w:ascii="Times New Roman" w:hAnsi="Times New Roman" w:cs="Times New Roman"/>
          <w:sz w:val="24"/>
          <w:szCs w:val="24"/>
          <w:highlight w:val="yellow"/>
        </w:rPr>
        <w:t>The size of the board is the next aspect that needs to be discussed</w:t>
      </w:r>
      <w:r w:rsidR="00284E82" w:rsidRPr="000A6DA7">
        <w:rPr>
          <w:rFonts w:ascii="Times New Roman" w:hAnsi="Times New Roman" w:cs="Times New Roman"/>
          <w:sz w:val="24"/>
          <w:szCs w:val="24"/>
          <w:highlight w:val="yellow"/>
        </w:rPr>
        <w:t xml:space="preserve">. </w:t>
      </w:r>
      <w:r w:rsidR="00EB4D93" w:rsidRPr="000A6DA7">
        <w:rPr>
          <w:rFonts w:ascii="Times New Roman" w:hAnsi="Times New Roman" w:cs="Times New Roman"/>
          <w:sz w:val="24"/>
          <w:szCs w:val="24"/>
          <w:highlight w:val="yellow"/>
        </w:rPr>
        <w:t xml:space="preserve">The author decided to create a size*size field for each level of difficulty. The size is fixed and can only be changed by changing the difficulty. </w:t>
      </w:r>
    </w:p>
    <w:p w:rsidR="00A56951" w:rsidRPr="000A6DA7" w:rsidRDefault="001C21A3" w:rsidP="00A56951">
      <w:pPr>
        <w:pStyle w:val="Heading2"/>
        <w:numPr>
          <w:ilvl w:val="1"/>
          <w:numId w:val="6"/>
        </w:numPr>
        <w:rPr>
          <w:highlight w:val="yellow"/>
        </w:rPr>
      </w:pPr>
      <w:bookmarkStart w:id="4" w:name="_Toc453894932"/>
      <w:r w:rsidRPr="000A6DA7">
        <w:rPr>
          <w:highlight w:val="yellow"/>
        </w:rPr>
        <w:t>Still running:</w:t>
      </w:r>
      <w:bookmarkEnd w:id="4"/>
    </w:p>
    <w:p w:rsidR="00A56951" w:rsidRPr="000A6DA7" w:rsidRDefault="00EB4D93" w:rsidP="00243B57">
      <w:pPr>
        <w:spacing w:line="240" w:lineRule="auto"/>
        <w:ind w:left="360"/>
        <w:jc w:val="both"/>
        <w:rPr>
          <w:rFonts w:ascii="Times New Roman" w:hAnsi="Times New Roman" w:cs="Times New Roman"/>
          <w:sz w:val="24"/>
          <w:szCs w:val="24"/>
          <w:highlight w:val="yellow"/>
        </w:rPr>
      </w:pPr>
      <w:r w:rsidRPr="000A6DA7">
        <w:rPr>
          <w:rFonts w:ascii="Times New Roman" w:hAnsi="Times New Roman" w:cs="Times New Roman"/>
          <w:sz w:val="24"/>
          <w:szCs w:val="24"/>
          <w:highlight w:val="yellow"/>
        </w:rPr>
        <w:t xml:space="preserve">The author did not understood, what was mentioned with the </w:t>
      </w:r>
      <w:r w:rsidR="001C21A3" w:rsidRPr="000A6DA7">
        <w:rPr>
          <w:rFonts w:ascii="Times New Roman" w:hAnsi="Times New Roman" w:cs="Times New Roman"/>
          <w:sz w:val="24"/>
          <w:szCs w:val="24"/>
          <w:highlight w:val="yellow"/>
        </w:rPr>
        <w:t>task</w:t>
      </w:r>
      <w:r w:rsidRPr="000A6DA7">
        <w:rPr>
          <w:rFonts w:ascii="Times New Roman" w:hAnsi="Times New Roman" w:cs="Times New Roman"/>
          <w:sz w:val="24"/>
          <w:szCs w:val="24"/>
          <w:highlight w:val="yellow"/>
        </w:rPr>
        <w:t xml:space="preserve"> to show “if a game is currently running”. This does not make sense, because as long as you can click on the board, the game is going on. The author doubts that anyone misunderstands this. Therefore, the author decided to leave </w:t>
      </w:r>
      <w:r w:rsidR="001C21A3" w:rsidRPr="000A6DA7">
        <w:rPr>
          <w:rFonts w:ascii="Times New Roman" w:hAnsi="Times New Roman" w:cs="Times New Roman"/>
          <w:sz w:val="24"/>
          <w:szCs w:val="24"/>
          <w:highlight w:val="yellow"/>
        </w:rPr>
        <w:t>it out of the project</w:t>
      </w:r>
      <w:r w:rsidRPr="000A6DA7">
        <w:rPr>
          <w:rFonts w:ascii="Times New Roman" w:hAnsi="Times New Roman" w:cs="Times New Roman"/>
          <w:sz w:val="24"/>
          <w:szCs w:val="24"/>
          <w:highlight w:val="yellow"/>
        </w:rPr>
        <w:t xml:space="preserve">. </w:t>
      </w:r>
    </w:p>
    <w:p w:rsidR="00A56951" w:rsidRPr="000A6DA7" w:rsidRDefault="009437EC" w:rsidP="001C21A3">
      <w:pPr>
        <w:pStyle w:val="Heading2"/>
        <w:numPr>
          <w:ilvl w:val="1"/>
          <w:numId w:val="6"/>
        </w:numPr>
        <w:jc w:val="both"/>
        <w:rPr>
          <w:highlight w:val="yellow"/>
        </w:rPr>
      </w:pPr>
      <w:r w:rsidRPr="000A6DA7">
        <w:rPr>
          <w:highlight w:val="yellow"/>
        </w:rPr>
        <w:t xml:space="preserve"> </w:t>
      </w:r>
      <w:bookmarkStart w:id="5" w:name="_Toc453894933"/>
      <w:r w:rsidR="001C21A3" w:rsidRPr="000A6DA7">
        <w:rPr>
          <w:highlight w:val="yellow"/>
        </w:rPr>
        <w:t>M</w:t>
      </w:r>
      <w:r w:rsidRPr="000A6DA7">
        <w:rPr>
          <w:highlight w:val="yellow"/>
        </w:rPr>
        <w:t>ines</w:t>
      </w:r>
      <w:r w:rsidR="001C21A3" w:rsidRPr="000A6DA7">
        <w:rPr>
          <w:highlight w:val="yellow"/>
        </w:rPr>
        <w:t>:</w:t>
      </w:r>
      <w:bookmarkEnd w:id="5"/>
    </w:p>
    <w:p w:rsidR="00A56951" w:rsidRPr="000A6DA7" w:rsidRDefault="00EB4D93" w:rsidP="001C21A3">
      <w:pPr>
        <w:spacing w:line="240" w:lineRule="auto"/>
        <w:ind w:left="360"/>
        <w:jc w:val="both"/>
        <w:rPr>
          <w:rFonts w:ascii="Times New Roman" w:hAnsi="Times New Roman" w:cs="Times New Roman"/>
          <w:sz w:val="24"/>
          <w:highlight w:val="yellow"/>
        </w:rPr>
      </w:pPr>
      <w:r w:rsidRPr="000A6DA7">
        <w:rPr>
          <w:rFonts w:ascii="Times New Roman" w:hAnsi="Times New Roman" w:cs="Times New Roman"/>
          <w:sz w:val="24"/>
          <w:highlight w:val="yellow"/>
        </w:rPr>
        <w:t xml:space="preserve">Like the size, </w:t>
      </w:r>
      <w:r w:rsidR="001C21A3" w:rsidRPr="000A6DA7">
        <w:rPr>
          <w:rFonts w:ascii="Times New Roman" w:hAnsi="Times New Roman" w:cs="Times New Roman"/>
          <w:sz w:val="24"/>
          <w:highlight w:val="yellow"/>
        </w:rPr>
        <w:t>the mines need to be discussed. It is important to determine beforehand,</w:t>
      </w:r>
      <w:r w:rsidRPr="000A6DA7">
        <w:rPr>
          <w:rFonts w:ascii="Times New Roman" w:hAnsi="Times New Roman" w:cs="Times New Roman"/>
          <w:sz w:val="24"/>
          <w:highlight w:val="yellow"/>
        </w:rPr>
        <w:t xml:space="preserve"> how many mines are going to be implemented on every board. Hereby, the author decided to go with a formula the leads to a fair </w:t>
      </w:r>
      <w:r w:rsidR="001C21A3" w:rsidRPr="000A6DA7">
        <w:rPr>
          <w:rFonts w:ascii="Times New Roman" w:hAnsi="Times New Roman" w:cs="Times New Roman"/>
          <w:sz w:val="24"/>
          <w:highlight w:val="yellow"/>
        </w:rPr>
        <w:t>amount of mines</w:t>
      </w:r>
      <w:r w:rsidRPr="000A6DA7">
        <w:rPr>
          <w:rFonts w:ascii="Times New Roman" w:hAnsi="Times New Roman" w:cs="Times New Roman"/>
          <w:sz w:val="24"/>
          <w:highlight w:val="yellow"/>
        </w:rPr>
        <w:t xml:space="preserve"> on every level of difficulty. The formula can be found in the Game.java file. </w:t>
      </w:r>
    </w:p>
    <w:p w:rsidR="009437EC" w:rsidRPr="000A6DA7" w:rsidRDefault="009437EC" w:rsidP="001C21A3">
      <w:pPr>
        <w:pStyle w:val="Heading2"/>
        <w:numPr>
          <w:ilvl w:val="1"/>
          <w:numId w:val="6"/>
        </w:numPr>
        <w:jc w:val="both"/>
        <w:rPr>
          <w:highlight w:val="yellow"/>
        </w:rPr>
      </w:pPr>
      <w:bookmarkStart w:id="6" w:name="_Toc453894934"/>
      <w:r w:rsidRPr="000A6DA7">
        <w:rPr>
          <w:highlight w:val="yellow"/>
        </w:rPr>
        <w:t>Clone</w:t>
      </w:r>
      <w:r w:rsidR="001C21A3" w:rsidRPr="000A6DA7">
        <w:rPr>
          <w:highlight w:val="yellow"/>
        </w:rPr>
        <w:t>:</w:t>
      </w:r>
      <w:bookmarkEnd w:id="6"/>
    </w:p>
    <w:p w:rsidR="00EB4D93" w:rsidRPr="00EB4D93" w:rsidRDefault="00EB4D93" w:rsidP="001C21A3">
      <w:pPr>
        <w:spacing w:line="240" w:lineRule="auto"/>
        <w:ind w:left="360"/>
        <w:jc w:val="both"/>
        <w:rPr>
          <w:rFonts w:ascii="Times New Roman" w:hAnsi="Times New Roman" w:cs="Times New Roman"/>
          <w:sz w:val="24"/>
        </w:rPr>
      </w:pPr>
      <w:r w:rsidRPr="000A6DA7">
        <w:rPr>
          <w:rFonts w:ascii="Times New Roman" w:hAnsi="Times New Roman" w:cs="Times New Roman"/>
          <w:sz w:val="24"/>
          <w:highlight w:val="yellow"/>
        </w:rPr>
        <w:t xml:space="preserve">It is mentioned, that the author should create a minesweeper “clone”. However, in how far does the clone need to be like the original? The author decided to implement as many things as possible, to create a “clone”. To begin with, all the images that represent the board are from the original minesweeper game. On top of that, the same restart-button has been implemented as well. </w:t>
      </w:r>
      <w:r w:rsidR="001C21A3" w:rsidRPr="000A6DA7">
        <w:rPr>
          <w:rFonts w:ascii="Times New Roman" w:hAnsi="Times New Roman" w:cs="Times New Roman"/>
          <w:sz w:val="24"/>
          <w:highlight w:val="yellow"/>
        </w:rPr>
        <w:t xml:space="preserve">The flag that gets set by clicking the right mouse button is implemented as well. </w:t>
      </w:r>
      <w:r w:rsidRPr="000A6DA7">
        <w:rPr>
          <w:rFonts w:ascii="Times New Roman" w:hAnsi="Times New Roman" w:cs="Times New Roman"/>
          <w:sz w:val="24"/>
          <w:highlight w:val="yellow"/>
        </w:rPr>
        <w:t xml:space="preserve">However, the author was not able to implement the style of the counter and the buttons, in the same way they </w:t>
      </w:r>
      <w:r w:rsidR="001C21A3" w:rsidRPr="000A6DA7">
        <w:rPr>
          <w:rFonts w:ascii="Times New Roman" w:hAnsi="Times New Roman" w:cs="Times New Roman"/>
          <w:sz w:val="24"/>
          <w:highlight w:val="yellow"/>
        </w:rPr>
        <w:t>were</w:t>
      </w:r>
      <w:r w:rsidRPr="000A6DA7">
        <w:rPr>
          <w:rFonts w:ascii="Times New Roman" w:hAnsi="Times New Roman" w:cs="Times New Roman"/>
          <w:sz w:val="24"/>
          <w:highlight w:val="yellow"/>
        </w:rPr>
        <w:t xml:space="preserve"> in the </w:t>
      </w:r>
      <w:r w:rsidR="001C21A3" w:rsidRPr="000A6DA7">
        <w:rPr>
          <w:rFonts w:ascii="Times New Roman" w:hAnsi="Times New Roman" w:cs="Times New Roman"/>
          <w:sz w:val="24"/>
          <w:highlight w:val="yellow"/>
        </w:rPr>
        <w:t xml:space="preserve">original </w:t>
      </w:r>
      <w:r w:rsidRPr="000A6DA7">
        <w:rPr>
          <w:rFonts w:ascii="Times New Roman" w:hAnsi="Times New Roman" w:cs="Times New Roman"/>
          <w:sz w:val="24"/>
          <w:highlight w:val="yellow"/>
        </w:rPr>
        <w:t>minesweeper game.</w:t>
      </w:r>
      <w:r>
        <w:rPr>
          <w:rFonts w:ascii="Times New Roman" w:hAnsi="Times New Roman" w:cs="Times New Roman"/>
          <w:sz w:val="24"/>
        </w:rPr>
        <w:t xml:space="preserve"> </w:t>
      </w:r>
    </w:p>
    <w:p w:rsidR="00A56951" w:rsidRPr="00A56951" w:rsidRDefault="00A56951" w:rsidP="00A56951">
      <w:pPr>
        <w:pStyle w:val="ListParagraph"/>
        <w:spacing w:line="240" w:lineRule="auto"/>
        <w:jc w:val="both"/>
        <w:rPr>
          <w:rFonts w:ascii="Times New Roman" w:hAnsi="Times New Roman" w:cs="Times New Roman"/>
          <w:sz w:val="24"/>
          <w:szCs w:val="24"/>
        </w:rPr>
      </w:pPr>
    </w:p>
    <w:p w:rsidR="006874B1" w:rsidRPr="00FE6A9F" w:rsidRDefault="006874B1" w:rsidP="006874B1">
      <w:pPr>
        <w:spacing w:line="240" w:lineRule="auto"/>
        <w:ind w:left="360"/>
        <w:jc w:val="both"/>
        <w:rPr>
          <w:rFonts w:ascii="Times New Roman" w:hAnsi="Times New Roman" w:cs="Times New Roman"/>
          <w:sz w:val="24"/>
          <w:szCs w:val="24"/>
        </w:rPr>
      </w:pPr>
    </w:p>
    <w:p w:rsidR="006874B1" w:rsidRPr="00FE6A9F" w:rsidRDefault="006874B1" w:rsidP="006874B1">
      <w:pPr>
        <w:spacing w:line="240" w:lineRule="auto"/>
        <w:ind w:left="360"/>
        <w:jc w:val="both"/>
        <w:rPr>
          <w:rFonts w:ascii="Times New Roman" w:hAnsi="Times New Roman" w:cs="Times New Roman"/>
          <w:sz w:val="24"/>
          <w:szCs w:val="24"/>
        </w:rPr>
      </w:pPr>
    </w:p>
    <w:p w:rsidR="006874B1" w:rsidRDefault="006874B1" w:rsidP="006874B1">
      <w:pPr>
        <w:spacing w:line="240" w:lineRule="auto"/>
        <w:ind w:left="360"/>
        <w:jc w:val="both"/>
        <w:rPr>
          <w:rFonts w:ascii="Times New Roman" w:hAnsi="Times New Roman" w:cs="Times New Roman"/>
          <w:sz w:val="24"/>
          <w:szCs w:val="24"/>
        </w:rPr>
      </w:pPr>
    </w:p>
    <w:p w:rsidR="009437EC" w:rsidRDefault="009437EC" w:rsidP="006874B1">
      <w:pPr>
        <w:spacing w:line="240" w:lineRule="auto"/>
        <w:ind w:left="360"/>
        <w:jc w:val="both"/>
        <w:rPr>
          <w:rFonts w:ascii="Times New Roman" w:hAnsi="Times New Roman" w:cs="Times New Roman"/>
          <w:sz w:val="24"/>
          <w:szCs w:val="24"/>
        </w:rPr>
      </w:pPr>
    </w:p>
    <w:p w:rsidR="005E30FA" w:rsidRPr="00FE6A9F" w:rsidRDefault="00243B57" w:rsidP="003B2652">
      <w:pPr>
        <w:pStyle w:val="Heading1"/>
        <w:numPr>
          <w:ilvl w:val="0"/>
          <w:numId w:val="6"/>
        </w:numPr>
      </w:pPr>
      <w:bookmarkStart w:id="7" w:name="_Toc453894935"/>
      <w:r>
        <w:lastRenderedPageBreak/>
        <w:t>Project</w:t>
      </w:r>
      <w:r w:rsidR="005E30FA" w:rsidRPr="00FE6A9F">
        <w:t>:</w:t>
      </w:r>
      <w:bookmarkEnd w:id="7"/>
    </w:p>
    <w:p w:rsidR="005E30FA" w:rsidRDefault="0050270A" w:rsidP="006874B1">
      <w:pPr>
        <w:spacing w:line="240" w:lineRule="auto"/>
        <w:jc w:val="both"/>
        <w:rPr>
          <w:rFonts w:ascii="Times New Roman" w:hAnsi="Times New Roman" w:cs="Times New Roman"/>
          <w:i/>
          <w:sz w:val="24"/>
          <w:szCs w:val="24"/>
        </w:rPr>
      </w:pPr>
      <w:r>
        <w:rPr>
          <w:rFonts w:ascii="Times New Roman" w:hAnsi="Times New Roman" w:cs="Times New Roman"/>
          <w:i/>
          <w:sz w:val="24"/>
          <w:szCs w:val="24"/>
        </w:rPr>
        <w:t xml:space="preserve">After clarifying the open questions, it is necessary </w:t>
      </w:r>
      <w:r w:rsidR="006928C4">
        <w:rPr>
          <w:rFonts w:ascii="Times New Roman" w:hAnsi="Times New Roman" w:cs="Times New Roman"/>
          <w:i/>
          <w:sz w:val="24"/>
          <w:szCs w:val="24"/>
        </w:rPr>
        <w:t xml:space="preserve">to explain the purpose and goal of this project. On top of that, it is crucial </w:t>
      </w:r>
      <w:r>
        <w:rPr>
          <w:rFonts w:ascii="Times New Roman" w:hAnsi="Times New Roman" w:cs="Times New Roman"/>
          <w:i/>
          <w:sz w:val="24"/>
          <w:szCs w:val="24"/>
        </w:rPr>
        <w:t xml:space="preserve">to describe </w:t>
      </w:r>
      <w:r w:rsidR="001702C3">
        <w:rPr>
          <w:rFonts w:ascii="Times New Roman" w:hAnsi="Times New Roman" w:cs="Times New Roman"/>
          <w:i/>
          <w:sz w:val="24"/>
          <w:szCs w:val="24"/>
        </w:rPr>
        <w:t xml:space="preserve">the repository </w:t>
      </w:r>
      <w:r w:rsidR="00295C5D">
        <w:rPr>
          <w:rFonts w:ascii="Times New Roman" w:hAnsi="Times New Roman" w:cs="Times New Roman"/>
          <w:i/>
          <w:sz w:val="24"/>
          <w:szCs w:val="24"/>
        </w:rPr>
        <w:t>and</w:t>
      </w:r>
      <w:r>
        <w:rPr>
          <w:rFonts w:ascii="Times New Roman" w:hAnsi="Times New Roman" w:cs="Times New Roman"/>
          <w:i/>
          <w:sz w:val="24"/>
          <w:szCs w:val="24"/>
        </w:rPr>
        <w:t xml:space="preserve"> its structure.</w:t>
      </w:r>
    </w:p>
    <w:p w:rsidR="00343EBD" w:rsidRDefault="00343EBD" w:rsidP="00083A8C">
      <w:pPr>
        <w:pStyle w:val="Heading2"/>
      </w:pPr>
      <w:r>
        <w:t>Project description:</w:t>
      </w:r>
    </w:p>
    <w:p w:rsidR="00083A8C" w:rsidRPr="00083A8C" w:rsidRDefault="00083A8C" w:rsidP="00083A8C">
      <w:pPr>
        <w:spacing w:line="240" w:lineRule="auto"/>
        <w:jc w:val="both"/>
        <w:rPr>
          <w:rFonts w:ascii="Times New Roman" w:hAnsi="Times New Roman" w:cs="Times New Roman"/>
          <w:i/>
          <w:sz w:val="24"/>
          <w:szCs w:val="24"/>
        </w:rPr>
      </w:pPr>
      <w:r w:rsidRPr="00083A8C">
        <w:rPr>
          <w:rFonts w:ascii="Times New Roman" w:hAnsi="Times New Roman" w:cs="Times New Roman"/>
          <w:i/>
          <w:sz w:val="24"/>
          <w:szCs w:val="24"/>
        </w:rPr>
        <w:t xml:space="preserve">To begin </w:t>
      </w:r>
      <w:r w:rsidRPr="00715F57">
        <w:rPr>
          <w:rFonts w:ascii="Times New Roman" w:hAnsi="Times New Roman" w:cs="Times New Roman"/>
          <w:i/>
          <w:sz w:val="24"/>
          <w:szCs w:val="24"/>
        </w:rPr>
        <w:t>with, it is important to clarify the general goal of this project, as well as its purpose and function.</w:t>
      </w:r>
      <w:r w:rsidRPr="00083A8C">
        <w:rPr>
          <w:rFonts w:ascii="Times New Roman" w:hAnsi="Times New Roman" w:cs="Times New Roman"/>
          <w:i/>
          <w:sz w:val="24"/>
          <w:szCs w:val="24"/>
        </w:rPr>
        <w:t xml:space="preserve"> </w:t>
      </w:r>
    </w:p>
    <w:p w:rsidR="00343EBD" w:rsidRDefault="00083A8C" w:rsidP="006874B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goal of this project is to write an application with a GUI where students would be able to learn how to program on test-driven basis. Therefore, the students would get together in groups of 3 to 5 people and work on it for 4 weeks. The application should be </w:t>
      </w:r>
      <w:proofErr w:type="spellStart"/>
      <w:r>
        <w:rPr>
          <w:rFonts w:ascii="Times New Roman" w:hAnsi="Times New Roman" w:cs="Times New Roman"/>
          <w:sz w:val="24"/>
          <w:szCs w:val="24"/>
        </w:rPr>
        <w:t>build</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gradle</w:t>
      </w:r>
      <w:proofErr w:type="spellEnd"/>
      <w:r>
        <w:rPr>
          <w:rFonts w:ascii="Times New Roman" w:hAnsi="Times New Roman" w:cs="Times New Roman"/>
          <w:sz w:val="24"/>
          <w:szCs w:val="24"/>
        </w:rPr>
        <w:t xml:space="preserve"> and support </w:t>
      </w:r>
      <w:proofErr w:type="spellStart"/>
      <w:proofErr w:type="gramStart"/>
      <w:r>
        <w:rPr>
          <w:rFonts w:ascii="Times New Roman" w:hAnsi="Times New Roman" w:cs="Times New Roman"/>
          <w:sz w:val="24"/>
          <w:szCs w:val="24"/>
        </w:rPr>
        <w:t>travis</w:t>
      </w:r>
      <w:proofErr w:type="spellEnd"/>
      <w:proofErr w:type="gramEnd"/>
      <w:r>
        <w:rPr>
          <w:rFonts w:ascii="Times New Roman" w:hAnsi="Times New Roman" w:cs="Times New Roman"/>
          <w:sz w:val="24"/>
          <w:szCs w:val="24"/>
        </w:rPr>
        <w:t xml:space="preserve">, two tools which should help the students in their project. On top of that, the project should contain a manual and </w:t>
      </w:r>
      <w:r w:rsidR="00991AD9">
        <w:rPr>
          <w:rFonts w:ascii="Times New Roman" w:hAnsi="Times New Roman" w:cs="Times New Roman"/>
          <w:sz w:val="24"/>
          <w:szCs w:val="24"/>
        </w:rPr>
        <w:t xml:space="preserve">a </w:t>
      </w:r>
      <w:r>
        <w:rPr>
          <w:rFonts w:ascii="Times New Roman" w:hAnsi="Times New Roman" w:cs="Times New Roman"/>
          <w:sz w:val="24"/>
          <w:szCs w:val="24"/>
        </w:rPr>
        <w:t xml:space="preserve">report, which describes </w:t>
      </w:r>
      <w:r w:rsidR="00991AD9">
        <w:rPr>
          <w:rFonts w:ascii="Times New Roman" w:hAnsi="Times New Roman" w:cs="Times New Roman"/>
          <w:sz w:val="24"/>
          <w:szCs w:val="24"/>
        </w:rPr>
        <w:t>the whole project</w:t>
      </w:r>
      <w:r>
        <w:rPr>
          <w:rFonts w:ascii="Times New Roman" w:hAnsi="Times New Roman" w:cs="Times New Roman"/>
          <w:sz w:val="24"/>
          <w:szCs w:val="24"/>
        </w:rPr>
        <w:t xml:space="preserve">. </w:t>
      </w:r>
    </w:p>
    <w:p w:rsidR="002A328F" w:rsidRDefault="002A328F" w:rsidP="006874B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Now, the general idea of this project is going to be explained. Like mentioned before, the application should help the user understand and learn how to program in a test-driven way. Therefore, first, the user should be able to choose between different exercises. Here, the teacher sends the student a XML-file, which works like a catalog containing different exercises. From this catalog, the student </w:t>
      </w:r>
      <w:r w:rsidR="00991AD9">
        <w:rPr>
          <w:rFonts w:ascii="Times New Roman" w:hAnsi="Times New Roman" w:cs="Times New Roman"/>
          <w:sz w:val="24"/>
          <w:szCs w:val="24"/>
        </w:rPr>
        <w:t>can</w:t>
      </w:r>
      <w:r>
        <w:rPr>
          <w:rFonts w:ascii="Times New Roman" w:hAnsi="Times New Roman" w:cs="Times New Roman"/>
          <w:sz w:val="24"/>
          <w:szCs w:val="24"/>
        </w:rPr>
        <w:t xml:space="preserve"> choose an exercise and start working on it. </w:t>
      </w:r>
    </w:p>
    <w:p w:rsidR="002A328F" w:rsidRDefault="002A328F" w:rsidP="006874B1">
      <w:pPr>
        <w:spacing w:line="240" w:lineRule="auto"/>
        <w:jc w:val="both"/>
        <w:rPr>
          <w:rFonts w:ascii="Times New Roman" w:hAnsi="Times New Roman" w:cs="Times New Roman"/>
          <w:sz w:val="24"/>
          <w:szCs w:val="24"/>
        </w:rPr>
      </w:pPr>
      <w:r>
        <w:rPr>
          <w:rFonts w:ascii="Times New Roman" w:hAnsi="Times New Roman" w:cs="Times New Roman"/>
          <w:sz w:val="24"/>
          <w:szCs w:val="24"/>
        </w:rPr>
        <w:t>In total, there are 3 phases which form a cycle:</w:t>
      </w:r>
    </w:p>
    <w:p w:rsidR="00F81E45" w:rsidRDefault="002A328F" w:rsidP="006874B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First, the user needs to write exactly one test that fails. He is not allowed to write multiple failing tests or else he will not be able to continue. Second, the user needs to write code in order to pass that one failing test. After passing the test, </w:t>
      </w:r>
      <w:r w:rsidR="00F81E45">
        <w:rPr>
          <w:rFonts w:ascii="Times New Roman" w:hAnsi="Times New Roman" w:cs="Times New Roman"/>
          <w:sz w:val="24"/>
          <w:szCs w:val="24"/>
        </w:rPr>
        <w:t xml:space="preserve">the user gets into the third phase, where </w:t>
      </w:r>
      <w:r>
        <w:rPr>
          <w:rFonts w:ascii="Times New Roman" w:hAnsi="Times New Roman" w:cs="Times New Roman"/>
          <w:sz w:val="24"/>
          <w:szCs w:val="24"/>
        </w:rPr>
        <w:t xml:space="preserve">the user is allowed to improve his written code. </w:t>
      </w:r>
      <w:r w:rsidR="00F81E45">
        <w:rPr>
          <w:rFonts w:ascii="Times New Roman" w:hAnsi="Times New Roman" w:cs="Times New Roman"/>
          <w:sz w:val="24"/>
          <w:szCs w:val="24"/>
        </w:rPr>
        <w:t>When this code also passes the test</w:t>
      </w:r>
      <w:r w:rsidR="00991AD9">
        <w:rPr>
          <w:rFonts w:ascii="Times New Roman" w:hAnsi="Times New Roman" w:cs="Times New Roman"/>
          <w:sz w:val="24"/>
          <w:szCs w:val="24"/>
        </w:rPr>
        <w:t>s</w:t>
      </w:r>
      <w:r w:rsidR="00F81E45">
        <w:rPr>
          <w:rFonts w:ascii="Times New Roman" w:hAnsi="Times New Roman" w:cs="Times New Roman"/>
          <w:sz w:val="24"/>
          <w:szCs w:val="24"/>
        </w:rPr>
        <w:t xml:space="preserve">, the user is allowed to write the next failing test and so on, until the whole program succeeds. </w:t>
      </w:r>
    </w:p>
    <w:p w:rsidR="00F81E45" w:rsidRDefault="00F81E45" w:rsidP="006874B1">
      <w:pPr>
        <w:spacing w:line="240" w:lineRule="auto"/>
        <w:jc w:val="both"/>
        <w:rPr>
          <w:rFonts w:ascii="Times New Roman" w:hAnsi="Times New Roman" w:cs="Times New Roman"/>
          <w:sz w:val="24"/>
          <w:szCs w:val="24"/>
        </w:rPr>
      </w:pPr>
      <w:r>
        <w:rPr>
          <w:rFonts w:ascii="Times New Roman" w:hAnsi="Times New Roman" w:cs="Times New Roman"/>
          <w:sz w:val="24"/>
          <w:szCs w:val="24"/>
        </w:rPr>
        <w:t>On top of all that, the students could decide for two out of three possible features,</w:t>
      </w:r>
      <w:r w:rsidR="00991AD9">
        <w:rPr>
          <w:rFonts w:ascii="Times New Roman" w:hAnsi="Times New Roman" w:cs="Times New Roman"/>
          <w:sz w:val="24"/>
          <w:szCs w:val="24"/>
        </w:rPr>
        <w:t xml:space="preserve"> which</w:t>
      </w:r>
      <w:r>
        <w:rPr>
          <w:rFonts w:ascii="Times New Roman" w:hAnsi="Times New Roman" w:cs="Times New Roman"/>
          <w:sz w:val="24"/>
          <w:szCs w:val="24"/>
        </w:rPr>
        <w:t xml:space="preserve"> the application should have. The first one is called </w:t>
      </w:r>
      <w:proofErr w:type="spellStart"/>
      <w:r>
        <w:rPr>
          <w:rFonts w:ascii="Times New Roman" w:hAnsi="Times New Roman" w:cs="Times New Roman"/>
          <w:sz w:val="24"/>
          <w:szCs w:val="24"/>
        </w:rPr>
        <w:t>Babysteps</w:t>
      </w:r>
      <w:proofErr w:type="spellEnd"/>
      <w:r>
        <w:rPr>
          <w:rFonts w:ascii="Times New Roman" w:hAnsi="Times New Roman" w:cs="Times New Roman"/>
          <w:sz w:val="24"/>
          <w:szCs w:val="24"/>
        </w:rPr>
        <w:t xml:space="preserve"> and it limits the time, the user has to finish one phase. The second one is called Tracking, which should show a graph of how much time the user spent in every single phase. The final feature is called acceptance testing. Hereby, the user should write a test before going into the first phase. This test should stay unfulfilled until a feature has been implemented completely. It can be seen as a final test for an implemented feature. </w:t>
      </w:r>
    </w:p>
    <w:p w:rsidR="00F81E45" w:rsidRDefault="00F81E45" w:rsidP="006874B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For this project, the group decided to implement the features </w:t>
      </w:r>
      <w:proofErr w:type="spellStart"/>
      <w:r>
        <w:rPr>
          <w:rFonts w:ascii="Times New Roman" w:hAnsi="Times New Roman" w:cs="Times New Roman"/>
          <w:sz w:val="24"/>
          <w:szCs w:val="24"/>
        </w:rPr>
        <w:t>Babysteps</w:t>
      </w:r>
      <w:proofErr w:type="spellEnd"/>
      <w:r>
        <w:rPr>
          <w:rFonts w:ascii="Times New Roman" w:hAnsi="Times New Roman" w:cs="Times New Roman"/>
          <w:sz w:val="24"/>
          <w:szCs w:val="24"/>
        </w:rPr>
        <w:t xml:space="preserve"> and Tracking.</w:t>
      </w:r>
    </w:p>
    <w:p w:rsidR="00F81E45" w:rsidRPr="00083A8C" w:rsidRDefault="00F81E45" w:rsidP="006874B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To sum it up, the group should write an application with which the first semester students would learn how Test-Driven-Development works.  </w:t>
      </w:r>
    </w:p>
    <w:p w:rsidR="00261F05" w:rsidRDefault="00343EBD" w:rsidP="00083A8C">
      <w:pPr>
        <w:pStyle w:val="Heading2"/>
      </w:pPr>
      <w:r>
        <w:t>Repository description:</w:t>
      </w:r>
    </w:p>
    <w:p w:rsidR="00261F05" w:rsidRPr="00083A8C" w:rsidRDefault="00261F05" w:rsidP="006874B1">
      <w:pPr>
        <w:spacing w:line="240" w:lineRule="auto"/>
        <w:jc w:val="both"/>
        <w:rPr>
          <w:rFonts w:ascii="Times New Roman" w:hAnsi="Times New Roman" w:cs="Times New Roman"/>
          <w:i/>
          <w:sz w:val="24"/>
          <w:szCs w:val="24"/>
        </w:rPr>
      </w:pPr>
      <w:r w:rsidRPr="00083A8C">
        <w:rPr>
          <w:rFonts w:ascii="Times New Roman" w:hAnsi="Times New Roman" w:cs="Times New Roman"/>
          <w:i/>
          <w:sz w:val="24"/>
          <w:szCs w:val="24"/>
        </w:rPr>
        <w:t xml:space="preserve">After explaining the general idea of this project, it is crucial to describe the </w:t>
      </w:r>
      <w:r w:rsidR="00991AD9">
        <w:rPr>
          <w:rFonts w:ascii="Times New Roman" w:hAnsi="Times New Roman" w:cs="Times New Roman"/>
          <w:i/>
          <w:sz w:val="24"/>
          <w:szCs w:val="24"/>
        </w:rPr>
        <w:t>groups’</w:t>
      </w:r>
      <w:r w:rsidRPr="00083A8C">
        <w:rPr>
          <w:rFonts w:ascii="Times New Roman" w:hAnsi="Times New Roman" w:cs="Times New Roman"/>
          <w:i/>
          <w:sz w:val="24"/>
          <w:szCs w:val="24"/>
        </w:rPr>
        <w:t xml:space="preserve"> repository and its structure. </w:t>
      </w:r>
    </w:p>
    <w:p w:rsidR="006771A3" w:rsidRDefault="00000C0B" w:rsidP="006771A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To </w:t>
      </w:r>
      <w:r w:rsidR="00261F05">
        <w:rPr>
          <w:rFonts w:ascii="Times New Roman" w:hAnsi="Times New Roman" w:cs="Times New Roman"/>
          <w:sz w:val="24"/>
          <w:szCs w:val="24"/>
        </w:rPr>
        <w:t>start</w:t>
      </w:r>
      <w:r>
        <w:rPr>
          <w:rFonts w:ascii="Times New Roman" w:hAnsi="Times New Roman" w:cs="Times New Roman"/>
          <w:sz w:val="24"/>
          <w:szCs w:val="24"/>
        </w:rPr>
        <w:t>, the repository is called “</w:t>
      </w:r>
      <w:proofErr w:type="spellStart"/>
      <w:r>
        <w:rPr>
          <w:rFonts w:ascii="Times New Roman" w:hAnsi="Times New Roman" w:cs="Times New Roman"/>
          <w:sz w:val="24"/>
          <w:szCs w:val="24"/>
        </w:rPr>
        <w:t>programmierpraktikum</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abschlussprojekt</w:t>
      </w:r>
      <w:proofErr w:type="spellEnd"/>
      <w:r>
        <w:rPr>
          <w:rFonts w:ascii="Times New Roman" w:hAnsi="Times New Roman" w:cs="Times New Roman"/>
          <w:sz w:val="24"/>
          <w:szCs w:val="24"/>
        </w:rPr>
        <w:t xml:space="preserve">-null”. It mainly contains two folders and several files, which are going to be described. </w:t>
      </w:r>
    </w:p>
    <w:p w:rsidR="00000C0B" w:rsidRDefault="00000C0B" w:rsidP="006771A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To start, the folder called “Project 7” contains all relevant files that are necessary to execute the program. This includes </w:t>
      </w:r>
      <w:proofErr w:type="spellStart"/>
      <w:r>
        <w:rPr>
          <w:rFonts w:ascii="Times New Roman" w:hAnsi="Times New Roman" w:cs="Times New Roman"/>
          <w:sz w:val="24"/>
          <w:szCs w:val="24"/>
        </w:rPr>
        <w:t>Gradle</w:t>
      </w:r>
      <w:proofErr w:type="spellEnd"/>
      <w:r>
        <w:rPr>
          <w:rFonts w:ascii="Times New Roman" w:hAnsi="Times New Roman" w:cs="Times New Roman"/>
          <w:sz w:val="24"/>
          <w:szCs w:val="24"/>
        </w:rPr>
        <w:t xml:space="preserve">- , Java- , </w:t>
      </w:r>
      <w:proofErr w:type="spellStart"/>
      <w:proofErr w:type="gramStart"/>
      <w:r>
        <w:rPr>
          <w:rFonts w:ascii="Times New Roman" w:hAnsi="Times New Roman" w:cs="Times New Roman"/>
          <w:sz w:val="24"/>
          <w:szCs w:val="24"/>
        </w:rPr>
        <w:t>Git</w:t>
      </w:r>
      <w:proofErr w:type="spellEnd"/>
      <w:proofErr w:type="gramEnd"/>
      <w:r>
        <w:rPr>
          <w:rFonts w:ascii="Times New Roman" w:hAnsi="Times New Roman" w:cs="Times New Roman"/>
          <w:sz w:val="24"/>
          <w:szCs w:val="24"/>
        </w:rPr>
        <w:t xml:space="preserve">- and XML-files. In this folder, you can find several other folders and files that are necessary to run the project. The only files that are not included in this folder, are files that are necessary for the project, but not relevant for the execution of the final </w:t>
      </w:r>
      <w:r w:rsidR="00991AD9">
        <w:rPr>
          <w:rFonts w:ascii="Times New Roman" w:hAnsi="Times New Roman" w:cs="Times New Roman"/>
          <w:sz w:val="24"/>
          <w:szCs w:val="24"/>
        </w:rPr>
        <w:t>application</w:t>
      </w:r>
      <w:r>
        <w:rPr>
          <w:rFonts w:ascii="Times New Roman" w:hAnsi="Times New Roman" w:cs="Times New Roman"/>
          <w:sz w:val="24"/>
          <w:szCs w:val="24"/>
        </w:rPr>
        <w:t xml:space="preserve">. </w:t>
      </w:r>
    </w:p>
    <w:p w:rsidR="00000C0B" w:rsidRDefault="00000C0B" w:rsidP="006771A3">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repository includes a </w:t>
      </w:r>
      <w:proofErr w:type="spellStart"/>
      <w:r>
        <w:rPr>
          <w:rFonts w:ascii="Times New Roman" w:hAnsi="Times New Roman" w:cs="Times New Roman"/>
          <w:sz w:val="24"/>
          <w:szCs w:val="24"/>
        </w:rPr>
        <w:t>travis</w:t>
      </w:r>
      <w:proofErr w:type="spellEnd"/>
      <w:r>
        <w:rPr>
          <w:rFonts w:ascii="Times New Roman" w:hAnsi="Times New Roman" w:cs="Times New Roman"/>
          <w:sz w:val="24"/>
          <w:szCs w:val="24"/>
        </w:rPr>
        <w:t xml:space="preserve">-file as well, which is used to check for compile-errors and notification purposes. </w:t>
      </w:r>
    </w:p>
    <w:p w:rsidR="00000C0B" w:rsidRDefault="00000C0B" w:rsidP="006771A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On top of all that, there is a folder that contains all protocols which have been documented during the process of this project. </w:t>
      </w:r>
    </w:p>
    <w:p w:rsidR="00000C0B" w:rsidRPr="00715F57" w:rsidRDefault="00000C0B" w:rsidP="006771A3">
      <w:pPr>
        <w:spacing w:line="240" w:lineRule="auto"/>
        <w:jc w:val="both"/>
        <w:rPr>
          <w:rFonts w:ascii="Times New Roman" w:hAnsi="Times New Roman" w:cs="Times New Roman"/>
          <w:sz w:val="24"/>
          <w:szCs w:val="24"/>
        </w:rPr>
      </w:pPr>
      <w:r>
        <w:rPr>
          <w:rFonts w:ascii="Times New Roman" w:hAnsi="Times New Roman" w:cs="Times New Roman"/>
          <w:sz w:val="24"/>
          <w:szCs w:val="24"/>
        </w:rPr>
        <w:t>A text-file which contains the MIT-</w:t>
      </w:r>
      <w:r w:rsidR="00991AD9">
        <w:rPr>
          <w:rFonts w:ascii="Times New Roman" w:hAnsi="Times New Roman" w:cs="Times New Roman"/>
          <w:sz w:val="24"/>
          <w:szCs w:val="24"/>
        </w:rPr>
        <w:t>license</w:t>
      </w:r>
      <w:r>
        <w:rPr>
          <w:rFonts w:ascii="Times New Roman" w:hAnsi="Times New Roman" w:cs="Times New Roman"/>
          <w:sz w:val="24"/>
          <w:szCs w:val="24"/>
        </w:rPr>
        <w:t xml:space="preserve"> is also </w:t>
      </w:r>
      <w:r w:rsidRPr="00715F57">
        <w:rPr>
          <w:rFonts w:ascii="Times New Roman" w:hAnsi="Times New Roman" w:cs="Times New Roman"/>
          <w:sz w:val="24"/>
          <w:szCs w:val="24"/>
        </w:rPr>
        <w:t xml:space="preserve">included in this repository. </w:t>
      </w:r>
    </w:p>
    <w:p w:rsidR="00000C0B" w:rsidRDefault="00000C0B" w:rsidP="006771A3">
      <w:pPr>
        <w:spacing w:line="240" w:lineRule="auto"/>
        <w:jc w:val="both"/>
        <w:rPr>
          <w:rFonts w:ascii="Times New Roman" w:hAnsi="Times New Roman" w:cs="Times New Roman"/>
          <w:sz w:val="24"/>
          <w:szCs w:val="24"/>
        </w:rPr>
      </w:pPr>
      <w:r w:rsidRPr="00715F57">
        <w:rPr>
          <w:rFonts w:ascii="Times New Roman" w:hAnsi="Times New Roman" w:cs="Times New Roman"/>
          <w:sz w:val="24"/>
          <w:szCs w:val="24"/>
        </w:rPr>
        <w:t xml:space="preserve">In the end, there is the README-file, the user manual and the </w:t>
      </w:r>
      <w:r w:rsidR="00715F57" w:rsidRPr="00715F57">
        <w:rPr>
          <w:rFonts w:ascii="Times New Roman" w:hAnsi="Times New Roman" w:cs="Times New Roman"/>
          <w:sz w:val="24"/>
          <w:szCs w:val="24"/>
        </w:rPr>
        <w:t>report</w:t>
      </w:r>
      <w:r w:rsidRPr="00715F57">
        <w:rPr>
          <w:rFonts w:ascii="Times New Roman" w:hAnsi="Times New Roman" w:cs="Times New Roman"/>
          <w:sz w:val="24"/>
          <w:szCs w:val="24"/>
        </w:rPr>
        <w:t>.</w:t>
      </w:r>
      <w:r>
        <w:rPr>
          <w:rFonts w:ascii="Times New Roman" w:hAnsi="Times New Roman" w:cs="Times New Roman"/>
          <w:sz w:val="24"/>
          <w:szCs w:val="24"/>
        </w:rPr>
        <w:t xml:space="preserve"> </w:t>
      </w:r>
    </w:p>
    <w:p w:rsidR="00000C0B" w:rsidRDefault="00000C0B" w:rsidP="006771A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To sum it up, the repository is divided into general files and files that are necessary for the program. The ones that are required to run the final program are located in “Project 7” whereas the general ones are located directly in the repository. </w:t>
      </w:r>
      <w:r w:rsidR="00991AD9">
        <w:rPr>
          <w:rFonts w:ascii="Times New Roman" w:hAnsi="Times New Roman" w:cs="Times New Roman"/>
          <w:sz w:val="24"/>
          <w:szCs w:val="24"/>
        </w:rPr>
        <w:t xml:space="preserve"> Now, the files inside the folder “Project 7” need to be analyzed, because they are the core-files of the application.</w:t>
      </w:r>
    </w:p>
    <w:p w:rsidR="000F1B2F" w:rsidRDefault="000F1B2F" w:rsidP="006771A3">
      <w:pPr>
        <w:spacing w:line="240" w:lineRule="auto"/>
        <w:jc w:val="both"/>
        <w:rPr>
          <w:rFonts w:ascii="Times New Roman" w:hAnsi="Times New Roman" w:cs="Times New Roman"/>
          <w:sz w:val="24"/>
          <w:szCs w:val="24"/>
        </w:rPr>
      </w:pPr>
    </w:p>
    <w:p w:rsidR="000A6DA7" w:rsidRDefault="000A6DA7" w:rsidP="006771A3">
      <w:pPr>
        <w:spacing w:line="240" w:lineRule="auto"/>
        <w:jc w:val="both"/>
        <w:rPr>
          <w:rFonts w:ascii="Times New Roman" w:hAnsi="Times New Roman" w:cs="Times New Roman"/>
          <w:sz w:val="24"/>
          <w:szCs w:val="24"/>
        </w:rPr>
      </w:pPr>
    </w:p>
    <w:p w:rsidR="000A6DA7" w:rsidRDefault="000A6DA7" w:rsidP="006771A3">
      <w:pPr>
        <w:spacing w:line="240" w:lineRule="auto"/>
        <w:jc w:val="both"/>
        <w:rPr>
          <w:rFonts w:ascii="Times New Roman" w:hAnsi="Times New Roman" w:cs="Times New Roman"/>
          <w:sz w:val="24"/>
          <w:szCs w:val="24"/>
        </w:rPr>
      </w:pPr>
    </w:p>
    <w:p w:rsidR="000A6DA7" w:rsidRPr="00FE6A9F" w:rsidRDefault="000A6DA7" w:rsidP="006771A3">
      <w:pPr>
        <w:spacing w:line="240" w:lineRule="auto"/>
        <w:jc w:val="both"/>
        <w:rPr>
          <w:rFonts w:ascii="Times New Roman" w:hAnsi="Times New Roman" w:cs="Times New Roman"/>
          <w:sz w:val="24"/>
          <w:szCs w:val="24"/>
        </w:rPr>
      </w:pPr>
    </w:p>
    <w:p w:rsidR="006771A3" w:rsidRDefault="00243B57" w:rsidP="00892E63">
      <w:pPr>
        <w:pStyle w:val="Heading1"/>
        <w:numPr>
          <w:ilvl w:val="0"/>
          <w:numId w:val="6"/>
        </w:numPr>
      </w:pPr>
      <w:bookmarkStart w:id="8" w:name="_Toc453894936"/>
      <w:r>
        <w:t>Classes</w:t>
      </w:r>
      <w:bookmarkEnd w:id="8"/>
    </w:p>
    <w:p w:rsidR="00874B95" w:rsidRDefault="00874B95" w:rsidP="00874B95">
      <w:pPr>
        <w:spacing w:line="240" w:lineRule="auto"/>
        <w:jc w:val="both"/>
        <w:rPr>
          <w:rFonts w:ascii="Times New Roman" w:hAnsi="Times New Roman" w:cs="Times New Roman"/>
          <w:i/>
          <w:sz w:val="24"/>
        </w:rPr>
      </w:pPr>
      <w:r w:rsidRPr="00874B95">
        <w:rPr>
          <w:rFonts w:ascii="Times New Roman" w:hAnsi="Times New Roman" w:cs="Times New Roman"/>
          <w:i/>
          <w:sz w:val="24"/>
        </w:rPr>
        <w:t xml:space="preserve">Now, that the open questions have been clarified and the </w:t>
      </w:r>
      <w:r w:rsidR="00A354D6">
        <w:rPr>
          <w:rFonts w:ascii="Times New Roman" w:hAnsi="Times New Roman" w:cs="Times New Roman"/>
          <w:i/>
          <w:sz w:val="24"/>
        </w:rPr>
        <w:t>repository</w:t>
      </w:r>
      <w:r w:rsidRPr="00874B95">
        <w:rPr>
          <w:rFonts w:ascii="Times New Roman" w:hAnsi="Times New Roman" w:cs="Times New Roman"/>
          <w:i/>
          <w:sz w:val="24"/>
        </w:rPr>
        <w:t xml:space="preserve"> has been explained, it is necessary to talk about all the different classes, which are located in the “</w:t>
      </w:r>
      <w:r w:rsidR="00A354D6">
        <w:rPr>
          <w:rFonts w:ascii="Times New Roman" w:hAnsi="Times New Roman" w:cs="Times New Roman"/>
          <w:i/>
          <w:sz w:val="24"/>
        </w:rPr>
        <w:t>Project 7</w:t>
      </w:r>
      <w:r w:rsidRPr="00874B95">
        <w:rPr>
          <w:rFonts w:ascii="Times New Roman" w:hAnsi="Times New Roman" w:cs="Times New Roman"/>
          <w:i/>
          <w:sz w:val="24"/>
        </w:rPr>
        <w:t xml:space="preserve">” folder. </w:t>
      </w:r>
    </w:p>
    <w:p w:rsidR="00D421B8" w:rsidRDefault="00A354D6" w:rsidP="00A43BA8">
      <w:pPr>
        <w:spacing w:line="240" w:lineRule="auto"/>
        <w:jc w:val="both"/>
        <w:rPr>
          <w:rFonts w:ascii="Times New Roman" w:hAnsi="Times New Roman" w:cs="Times New Roman"/>
          <w:sz w:val="24"/>
        </w:rPr>
      </w:pPr>
      <w:r>
        <w:rPr>
          <w:rFonts w:ascii="Times New Roman" w:hAnsi="Times New Roman" w:cs="Times New Roman"/>
          <w:sz w:val="24"/>
        </w:rPr>
        <w:t>To begin with, the folder “Project 7”</w:t>
      </w:r>
      <w:r w:rsidR="00991AD9">
        <w:rPr>
          <w:rFonts w:ascii="Times New Roman" w:hAnsi="Times New Roman" w:cs="Times New Roman"/>
          <w:sz w:val="24"/>
        </w:rPr>
        <w:t>, can also be divided</w:t>
      </w:r>
      <w:r>
        <w:rPr>
          <w:rFonts w:ascii="Times New Roman" w:hAnsi="Times New Roman" w:cs="Times New Roman"/>
          <w:sz w:val="24"/>
        </w:rPr>
        <w:t xml:space="preserve"> into sub</w:t>
      </w:r>
      <w:r w:rsidR="00991AD9">
        <w:rPr>
          <w:rFonts w:ascii="Times New Roman" w:hAnsi="Times New Roman" w:cs="Times New Roman"/>
          <w:sz w:val="24"/>
        </w:rPr>
        <w:t>-</w:t>
      </w:r>
      <w:r>
        <w:rPr>
          <w:rFonts w:ascii="Times New Roman" w:hAnsi="Times New Roman" w:cs="Times New Roman"/>
          <w:sz w:val="24"/>
        </w:rPr>
        <w:t>packages and files. The first file that needs explanation</w:t>
      </w:r>
      <w:r w:rsidR="009B2A7C">
        <w:rPr>
          <w:rFonts w:ascii="Times New Roman" w:hAnsi="Times New Roman" w:cs="Times New Roman"/>
          <w:sz w:val="24"/>
        </w:rPr>
        <w:t xml:space="preserve"> is called “.</w:t>
      </w:r>
      <w:proofErr w:type="spellStart"/>
      <w:r w:rsidR="009B2A7C">
        <w:rPr>
          <w:rFonts w:ascii="Times New Roman" w:hAnsi="Times New Roman" w:cs="Times New Roman"/>
          <w:sz w:val="24"/>
        </w:rPr>
        <w:t>classpath</w:t>
      </w:r>
      <w:proofErr w:type="spellEnd"/>
      <w:r w:rsidR="009B2A7C">
        <w:rPr>
          <w:rFonts w:ascii="Times New Roman" w:hAnsi="Times New Roman" w:cs="Times New Roman"/>
          <w:sz w:val="24"/>
        </w:rPr>
        <w:t>” which handles errors, bug fixes and moves resources.</w:t>
      </w:r>
    </w:p>
    <w:p w:rsidR="009B2A7C" w:rsidRDefault="009B2A7C" w:rsidP="00A43BA8">
      <w:pPr>
        <w:spacing w:line="240" w:lineRule="auto"/>
        <w:jc w:val="both"/>
        <w:rPr>
          <w:rFonts w:ascii="Times New Roman" w:hAnsi="Times New Roman" w:cs="Times New Roman"/>
          <w:sz w:val="24"/>
        </w:rPr>
      </w:pPr>
      <w:r>
        <w:rPr>
          <w:rFonts w:ascii="Times New Roman" w:hAnsi="Times New Roman" w:cs="Times New Roman"/>
          <w:sz w:val="24"/>
        </w:rPr>
        <w:t>Next, the file “.</w:t>
      </w:r>
      <w:proofErr w:type="spellStart"/>
      <w:r>
        <w:rPr>
          <w:rFonts w:ascii="Times New Roman" w:hAnsi="Times New Roman" w:cs="Times New Roman"/>
          <w:sz w:val="24"/>
        </w:rPr>
        <w:t>gitignore</w:t>
      </w:r>
      <w:proofErr w:type="spellEnd"/>
      <w:r>
        <w:rPr>
          <w:rFonts w:ascii="Times New Roman" w:hAnsi="Times New Roman" w:cs="Times New Roman"/>
          <w:sz w:val="24"/>
        </w:rPr>
        <w:t>” ignores certain files from the storage, which have been selected by the group.</w:t>
      </w:r>
    </w:p>
    <w:p w:rsidR="009B2A7C" w:rsidRDefault="009B2A7C" w:rsidP="00A43BA8">
      <w:pPr>
        <w:spacing w:line="240" w:lineRule="auto"/>
        <w:jc w:val="both"/>
        <w:rPr>
          <w:rFonts w:ascii="Times New Roman" w:hAnsi="Times New Roman" w:cs="Times New Roman"/>
          <w:sz w:val="24"/>
        </w:rPr>
      </w:pPr>
      <w:r>
        <w:rPr>
          <w:rFonts w:ascii="Times New Roman" w:hAnsi="Times New Roman" w:cs="Times New Roman"/>
          <w:sz w:val="24"/>
        </w:rPr>
        <w:t xml:space="preserve">The next two files are handling the building process </w:t>
      </w:r>
      <w:r w:rsidR="00991AD9">
        <w:rPr>
          <w:rFonts w:ascii="Times New Roman" w:hAnsi="Times New Roman" w:cs="Times New Roman"/>
          <w:sz w:val="24"/>
        </w:rPr>
        <w:t>for</w:t>
      </w:r>
      <w:r>
        <w:rPr>
          <w:rFonts w:ascii="Times New Roman" w:hAnsi="Times New Roman" w:cs="Times New Roman"/>
          <w:sz w:val="24"/>
        </w:rPr>
        <w:t xml:space="preserve"> </w:t>
      </w:r>
      <w:proofErr w:type="spellStart"/>
      <w:r>
        <w:rPr>
          <w:rFonts w:ascii="Times New Roman" w:hAnsi="Times New Roman" w:cs="Times New Roman"/>
          <w:sz w:val="24"/>
        </w:rPr>
        <w:t>gradle</w:t>
      </w:r>
      <w:proofErr w:type="spellEnd"/>
      <w:r>
        <w:rPr>
          <w:rFonts w:ascii="Times New Roman" w:hAnsi="Times New Roman" w:cs="Times New Roman"/>
          <w:sz w:val="24"/>
        </w:rPr>
        <w:t>. The two main files are called “.project” and “</w:t>
      </w:r>
      <w:proofErr w:type="spellStart"/>
      <w:r>
        <w:rPr>
          <w:rFonts w:ascii="Times New Roman" w:hAnsi="Times New Roman" w:cs="Times New Roman"/>
          <w:sz w:val="24"/>
        </w:rPr>
        <w:t>build.gradle</w:t>
      </w:r>
      <w:proofErr w:type="spellEnd"/>
      <w:r>
        <w:rPr>
          <w:rFonts w:ascii="Times New Roman" w:hAnsi="Times New Roman" w:cs="Times New Roman"/>
          <w:sz w:val="24"/>
        </w:rPr>
        <w:t xml:space="preserve">”. The first file integrates </w:t>
      </w:r>
      <w:proofErr w:type="spellStart"/>
      <w:r>
        <w:rPr>
          <w:rFonts w:ascii="Times New Roman" w:hAnsi="Times New Roman" w:cs="Times New Roman"/>
          <w:sz w:val="24"/>
        </w:rPr>
        <w:t>gradle</w:t>
      </w:r>
      <w:proofErr w:type="spellEnd"/>
      <w:r>
        <w:rPr>
          <w:rFonts w:ascii="Times New Roman" w:hAnsi="Times New Roman" w:cs="Times New Roman"/>
          <w:sz w:val="24"/>
        </w:rPr>
        <w:t xml:space="preserve"> in eclipse and the second one builds it. </w:t>
      </w:r>
    </w:p>
    <w:p w:rsidR="009B2A7C" w:rsidRDefault="009B2A7C" w:rsidP="00A43BA8">
      <w:pPr>
        <w:spacing w:line="240" w:lineRule="auto"/>
        <w:jc w:val="both"/>
        <w:rPr>
          <w:rFonts w:ascii="Times New Roman" w:hAnsi="Times New Roman" w:cs="Times New Roman"/>
          <w:sz w:val="24"/>
        </w:rPr>
      </w:pPr>
      <w:r>
        <w:rPr>
          <w:rFonts w:ascii="Times New Roman" w:hAnsi="Times New Roman" w:cs="Times New Roman"/>
          <w:sz w:val="24"/>
        </w:rPr>
        <w:t xml:space="preserve">The final file is called “default.xml” which contains example-exercises for this project. It is used as a testing file for the </w:t>
      </w:r>
      <w:r w:rsidR="00991AD9">
        <w:rPr>
          <w:rFonts w:ascii="Times New Roman" w:hAnsi="Times New Roman" w:cs="Times New Roman"/>
          <w:sz w:val="24"/>
        </w:rPr>
        <w:t>application</w:t>
      </w:r>
      <w:r>
        <w:rPr>
          <w:rFonts w:ascii="Times New Roman" w:hAnsi="Times New Roman" w:cs="Times New Roman"/>
          <w:sz w:val="24"/>
        </w:rPr>
        <w:t xml:space="preserve">. </w:t>
      </w:r>
    </w:p>
    <w:p w:rsidR="009B2A7C" w:rsidRDefault="009B2A7C" w:rsidP="00A43BA8">
      <w:pPr>
        <w:spacing w:line="240" w:lineRule="auto"/>
        <w:jc w:val="both"/>
        <w:rPr>
          <w:rFonts w:ascii="Times New Roman" w:hAnsi="Times New Roman" w:cs="Times New Roman"/>
          <w:sz w:val="24"/>
        </w:rPr>
      </w:pPr>
      <w:r>
        <w:rPr>
          <w:rFonts w:ascii="Times New Roman" w:hAnsi="Times New Roman" w:cs="Times New Roman"/>
          <w:sz w:val="24"/>
        </w:rPr>
        <w:t xml:space="preserve">Now, only three folders are left. To start, the “Storage”-folder contains only one class, namely “Catalog.xml”. Later on, the teacher should put their exercises in this file. </w:t>
      </w:r>
    </w:p>
    <w:p w:rsidR="009B2A7C" w:rsidRDefault="009B2A7C" w:rsidP="00A43BA8">
      <w:pPr>
        <w:spacing w:line="240" w:lineRule="auto"/>
        <w:jc w:val="both"/>
        <w:rPr>
          <w:rFonts w:ascii="Times New Roman" w:hAnsi="Times New Roman" w:cs="Times New Roman"/>
          <w:sz w:val="24"/>
        </w:rPr>
      </w:pPr>
      <w:r>
        <w:rPr>
          <w:rFonts w:ascii="Times New Roman" w:hAnsi="Times New Roman" w:cs="Times New Roman"/>
          <w:sz w:val="24"/>
        </w:rPr>
        <w:t xml:space="preserve">The folder “.settings” merges the </w:t>
      </w:r>
      <w:proofErr w:type="spellStart"/>
      <w:proofErr w:type="gramStart"/>
      <w:r>
        <w:rPr>
          <w:rFonts w:ascii="Times New Roman" w:hAnsi="Times New Roman" w:cs="Times New Roman"/>
          <w:sz w:val="24"/>
        </w:rPr>
        <w:t>gui</w:t>
      </w:r>
      <w:proofErr w:type="spellEnd"/>
      <w:proofErr w:type="gramEnd"/>
      <w:r>
        <w:rPr>
          <w:rFonts w:ascii="Times New Roman" w:hAnsi="Times New Roman" w:cs="Times New Roman"/>
          <w:sz w:val="24"/>
        </w:rPr>
        <w:t xml:space="preserve"> into the </w:t>
      </w:r>
      <w:proofErr w:type="spellStart"/>
      <w:r>
        <w:rPr>
          <w:rFonts w:ascii="Times New Roman" w:hAnsi="Times New Roman" w:cs="Times New Roman"/>
          <w:sz w:val="24"/>
        </w:rPr>
        <w:t>xmlParser</w:t>
      </w:r>
      <w:proofErr w:type="spellEnd"/>
      <w:r>
        <w:rPr>
          <w:rFonts w:ascii="Times New Roman" w:hAnsi="Times New Roman" w:cs="Times New Roman"/>
          <w:sz w:val="24"/>
        </w:rPr>
        <w:t xml:space="preserve"> and the “</w:t>
      </w:r>
      <w:proofErr w:type="spellStart"/>
      <w:r>
        <w:rPr>
          <w:rFonts w:ascii="Times New Roman" w:hAnsi="Times New Roman" w:cs="Times New Roman"/>
          <w:sz w:val="24"/>
        </w:rPr>
        <w:t>src</w:t>
      </w:r>
      <w:proofErr w:type="spellEnd"/>
      <w:r>
        <w:rPr>
          <w:rFonts w:ascii="Times New Roman" w:hAnsi="Times New Roman" w:cs="Times New Roman"/>
          <w:sz w:val="24"/>
        </w:rPr>
        <w:t>/main” folder has all the different imports.</w:t>
      </w:r>
    </w:p>
    <w:p w:rsidR="009B2A7C" w:rsidRDefault="009B2A7C" w:rsidP="00A43BA8">
      <w:pPr>
        <w:spacing w:line="240" w:lineRule="auto"/>
        <w:jc w:val="both"/>
        <w:rPr>
          <w:rFonts w:ascii="Times New Roman" w:hAnsi="Times New Roman" w:cs="Times New Roman"/>
          <w:sz w:val="24"/>
        </w:rPr>
      </w:pPr>
      <w:r>
        <w:rPr>
          <w:rFonts w:ascii="Times New Roman" w:hAnsi="Times New Roman" w:cs="Times New Roman"/>
          <w:sz w:val="24"/>
        </w:rPr>
        <w:t>The “main” folder can also be divided into “java” and “</w:t>
      </w:r>
      <w:proofErr w:type="spellStart"/>
      <w:r>
        <w:rPr>
          <w:rFonts w:ascii="Times New Roman" w:hAnsi="Times New Roman" w:cs="Times New Roman"/>
          <w:sz w:val="24"/>
        </w:rPr>
        <w:t>gui</w:t>
      </w:r>
      <w:proofErr w:type="spellEnd"/>
      <w:r>
        <w:rPr>
          <w:rFonts w:ascii="Times New Roman" w:hAnsi="Times New Roman" w:cs="Times New Roman"/>
          <w:sz w:val="24"/>
        </w:rPr>
        <w:t>”. In “</w:t>
      </w:r>
      <w:proofErr w:type="spellStart"/>
      <w:r>
        <w:rPr>
          <w:rFonts w:ascii="Times New Roman" w:hAnsi="Times New Roman" w:cs="Times New Roman"/>
          <w:sz w:val="24"/>
        </w:rPr>
        <w:t>gui</w:t>
      </w:r>
      <w:proofErr w:type="spellEnd"/>
      <w:r>
        <w:rPr>
          <w:rFonts w:ascii="Times New Roman" w:hAnsi="Times New Roman" w:cs="Times New Roman"/>
          <w:sz w:val="24"/>
        </w:rPr>
        <w:t xml:space="preserve">”, there are all the resources located that are necessary to show </w:t>
      </w:r>
      <w:r w:rsidR="00991AD9">
        <w:rPr>
          <w:rFonts w:ascii="Times New Roman" w:hAnsi="Times New Roman" w:cs="Times New Roman"/>
          <w:sz w:val="24"/>
        </w:rPr>
        <w:t>the different scenes</w:t>
      </w:r>
      <w:r>
        <w:rPr>
          <w:rFonts w:ascii="Times New Roman" w:hAnsi="Times New Roman" w:cs="Times New Roman"/>
          <w:sz w:val="24"/>
        </w:rPr>
        <w:t xml:space="preserve">. It includes, icons, styles and different </w:t>
      </w:r>
      <w:proofErr w:type="spellStart"/>
      <w:r>
        <w:rPr>
          <w:rFonts w:ascii="Times New Roman" w:hAnsi="Times New Roman" w:cs="Times New Roman"/>
          <w:sz w:val="24"/>
        </w:rPr>
        <w:t>fxml</w:t>
      </w:r>
      <w:proofErr w:type="spellEnd"/>
      <w:r>
        <w:rPr>
          <w:rFonts w:ascii="Times New Roman" w:hAnsi="Times New Roman" w:cs="Times New Roman"/>
          <w:sz w:val="24"/>
        </w:rPr>
        <w:t xml:space="preserve">-sheets which represent the different scenes. </w:t>
      </w:r>
    </w:p>
    <w:p w:rsidR="009B2A7C" w:rsidRDefault="009B2A7C" w:rsidP="00A43BA8">
      <w:pPr>
        <w:spacing w:line="240" w:lineRule="auto"/>
        <w:jc w:val="both"/>
        <w:rPr>
          <w:rFonts w:ascii="Times New Roman" w:hAnsi="Times New Roman" w:cs="Times New Roman"/>
          <w:sz w:val="24"/>
        </w:rPr>
      </w:pPr>
      <w:r>
        <w:rPr>
          <w:rFonts w:ascii="Times New Roman" w:hAnsi="Times New Roman" w:cs="Times New Roman"/>
          <w:sz w:val="24"/>
        </w:rPr>
        <w:t xml:space="preserve">On the other hand, the “java”-folder contains all java-files. To start, the “Main” file is necessary as a starting position for the program. </w:t>
      </w:r>
      <w:r w:rsidR="00991AD9">
        <w:rPr>
          <w:rFonts w:ascii="Times New Roman" w:hAnsi="Times New Roman" w:cs="Times New Roman"/>
          <w:sz w:val="24"/>
        </w:rPr>
        <w:t xml:space="preserve">It also initializes the GUI. </w:t>
      </w:r>
      <w:r>
        <w:rPr>
          <w:rFonts w:ascii="Times New Roman" w:hAnsi="Times New Roman" w:cs="Times New Roman"/>
          <w:sz w:val="24"/>
        </w:rPr>
        <w:t>Next, the files can be divided into four categories: “</w:t>
      </w:r>
      <w:proofErr w:type="spellStart"/>
      <w:r>
        <w:rPr>
          <w:rFonts w:ascii="Times New Roman" w:hAnsi="Times New Roman" w:cs="Times New Roman"/>
          <w:sz w:val="24"/>
        </w:rPr>
        <w:t>gui</w:t>
      </w:r>
      <w:proofErr w:type="spellEnd"/>
      <w:r>
        <w:rPr>
          <w:rFonts w:ascii="Times New Roman" w:hAnsi="Times New Roman" w:cs="Times New Roman"/>
          <w:sz w:val="24"/>
        </w:rPr>
        <w:t>”, “models”, services” and “</w:t>
      </w:r>
      <w:proofErr w:type="spellStart"/>
      <w:r>
        <w:rPr>
          <w:rFonts w:ascii="Times New Roman" w:hAnsi="Times New Roman" w:cs="Times New Roman"/>
          <w:sz w:val="24"/>
        </w:rPr>
        <w:t>xmlParser</w:t>
      </w:r>
      <w:proofErr w:type="spellEnd"/>
      <w:r>
        <w:rPr>
          <w:rFonts w:ascii="Times New Roman" w:hAnsi="Times New Roman" w:cs="Times New Roman"/>
          <w:sz w:val="24"/>
        </w:rPr>
        <w:t xml:space="preserve">”. </w:t>
      </w:r>
    </w:p>
    <w:p w:rsidR="009B2A7C" w:rsidRDefault="009B2A7C" w:rsidP="00A43BA8">
      <w:pPr>
        <w:spacing w:line="240" w:lineRule="auto"/>
        <w:jc w:val="both"/>
        <w:rPr>
          <w:rFonts w:ascii="Times New Roman" w:hAnsi="Times New Roman" w:cs="Times New Roman"/>
          <w:sz w:val="24"/>
        </w:rPr>
      </w:pPr>
      <w:r>
        <w:rPr>
          <w:rFonts w:ascii="Times New Roman" w:hAnsi="Times New Roman" w:cs="Times New Roman"/>
          <w:sz w:val="24"/>
        </w:rPr>
        <w:t>First, the “</w:t>
      </w:r>
      <w:proofErr w:type="spellStart"/>
      <w:r>
        <w:rPr>
          <w:rFonts w:ascii="Times New Roman" w:hAnsi="Times New Roman" w:cs="Times New Roman"/>
          <w:sz w:val="24"/>
        </w:rPr>
        <w:t>gui</w:t>
      </w:r>
      <w:proofErr w:type="spellEnd"/>
      <w:r>
        <w:rPr>
          <w:rFonts w:ascii="Times New Roman" w:hAnsi="Times New Roman" w:cs="Times New Roman"/>
          <w:sz w:val="24"/>
        </w:rPr>
        <w:t xml:space="preserve">” folder is going to be described. The purpose of this folder is, to control </w:t>
      </w:r>
      <w:r w:rsidR="00991AD9">
        <w:rPr>
          <w:rFonts w:ascii="Times New Roman" w:hAnsi="Times New Roman" w:cs="Times New Roman"/>
          <w:sz w:val="24"/>
        </w:rPr>
        <w:t xml:space="preserve">and change </w:t>
      </w:r>
      <w:r>
        <w:rPr>
          <w:rFonts w:ascii="Times New Roman" w:hAnsi="Times New Roman" w:cs="Times New Roman"/>
          <w:sz w:val="24"/>
        </w:rPr>
        <w:t xml:space="preserve">the GUI of the program. It consists of controllers and views. There are different </w:t>
      </w:r>
      <w:r>
        <w:rPr>
          <w:rFonts w:ascii="Times New Roman" w:hAnsi="Times New Roman" w:cs="Times New Roman"/>
          <w:sz w:val="24"/>
        </w:rPr>
        <w:lastRenderedPageBreak/>
        <w:t xml:space="preserve">controllers and views for every part of the program. </w:t>
      </w:r>
      <w:r w:rsidR="00052690">
        <w:rPr>
          <w:rFonts w:ascii="Times New Roman" w:hAnsi="Times New Roman" w:cs="Times New Roman"/>
          <w:sz w:val="24"/>
        </w:rPr>
        <w:t xml:space="preserve">Hereby, the controller “controls” the corresponding </w:t>
      </w:r>
      <w:proofErr w:type="spellStart"/>
      <w:r w:rsidR="00052690">
        <w:rPr>
          <w:rFonts w:ascii="Times New Roman" w:hAnsi="Times New Roman" w:cs="Times New Roman"/>
          <w:sz w:val="24"/>
        </w:rPr>
        <w:t>fxml</w:t>
      </w:r>
      <w:proofErr w:type="spellEnd"/>
      <w:r w:rsidR="00052690">
        <w:rPr>
          <w:rFonts w:ascii="Times New Roman" w:hAnsi="Times New Roman" w:cs="Times New Roman"/>
          <w:sz w:val="24"/>
        </w:rPr>
        <w:t>-file, which is located in the “resources/</w:t>
      </w:r>
      <w:proofErr w:type="spellStart"/>
      <w:r w:rsidR="00052690">
        <w:rPr>
          <w:rFonts w:ascii="Times New Roman" w:hAnsi="Times New Roman" w:cs="Times New Roman"/>
          <w:sz w:val="24"/>
        </w:rPr>
        <w:t>gui</w:t>
      </w:r>
      <w:proofErr w:type="spellEnd"/>
      <w:r w:rsidR="00052690">
        <w:rPr>
          <w:rFonts w:ascii="Times New Roman" w:hAnsi="Times New Roman" w:cs="Times New Roman"/>
          <w:sz w:val="24"/>
        </w:rPr>
        <w:t xml:space="preserve">” folder. This includes the three phases the program is running through, as well as the overall menu. The controllers for the phases Red to Blue can be found in the sub-package called “cycle”. </w:t>
      </w:r>
    </w:p>
    <w:p w:rsidR="00052690" w:rsidRDefault="00052690" w:rsidP="00A43BA8">
      <w:pPr>
        <w:spacing w:line="240" w:lineRule="auto"/>
        <w:jc w:val="both"/>
        <w:rPr>
          <w:rFonts w:ascii="Times New Roman" w:hAnsi="Times New Roman" w:cs="Times New Roman"/>
          <w:sz w:val="24"/>
        </w:rPr>
      </w:pPr>
      <w:r>
        <w:rPr>
          <w:rFonts w:ascii="Times New Roman" w:hAnsi="Times New Roman" w:cs="Times New Roman"/>
          <w:sz w:val="24"/>
        </w:rPr>
        <w:t xml:space="preserve">Second, the “models” folder needs to be explained. Here, all the classes are located, that get created via the XML-Parser. Every exercise that gets created contains a class-, </w:t>
      </w:r>
      <w:proofErr w:type="spellStart"/>
      <w:r>
        <w:rPr>
          <w:rFonts w:ascii="Times New Roman" w:hAnsi="Times New Roman" w:cs="Times New Roman"/>
          <w:sz w:val="24"/>
        </w:rPr>
        <w:t>config</w:t>
      </w:r>
      <w:proofErr w:type="spellEnd"/>
      <w:r>
        <w:rPr>
          <w:rFonts w:ascii="Times New Roman" w:hAnsi="Times New Roman" w:cs="Times New Roman"/>
          <w:sz w:val="24"/>
        </w:rPr>
        <w:t xml:space="preserve">-, test-, and </w:t>
      </w:r>
      <w:proofErr w:type="spellStart"/>
      <w:r>
        <w:rPr>
          <w:rFonts w:ascii="Times New Roman" w:hAnsi="Times New Roman" w:cs="Times New Roman"/>
          <w:sz w:val="24"/>
        </w:rPr>
        <w:t>trackingData</w:t>
      </w:r>
      <w:proofErr w:type="spellEnd"/>
      <w:r>
        <w:rPr>
          <w:rFonts w:ascii="Times New Roman" w:hAnsi="Times New Roman" w:cs="Times New Roman"/>
          <w:sz w:val="24"/>
        </w:rPr>
        <w:t xml:space="preserve">-file. </w:t>
      </w:r>
    </w:p>
    <w:p w:rsidR="00052690" w:rsidRDefault="00052690" w:rsidP="00A43BA8">
      <w:pPr>
        <w:spacing w:line="240" w:lineRule="auto"/>
        <w:jc w:val="both"/>
        <w:rPr>
          <w:rFonts w:ascii="Times New Roman" w:hAnsi="Times New Roman" w:cs="Times New Roman"/>
          <w:sz w:val="24"/>
        </w:rPr>
      </w:pPr>
      <w:r>
        <w:rPr>
          <w:rFonts w:ascii="Times New Roman" w:hAnsi="Times New Roman" w:cs="Times New Roman"/>
          <w:sz w:val="24"/>
        </w:rPr>
        <w:t xml:space="preserve">Third, the “services” folder is going to be illustrated. In this folder, all the implemented features are located. To begin with, the BabystepsService.java file should implement the feature </w:t>
      </w:r>
      <w:r w:rsidR="00991AD9">
        <w:rPr>
          <w:rFonts w:ascii="Times New Roman" w:hAnsi="Times New Roman" w:cs="Times New Roman"/>
          <w:sz w:val="24"/>
        </w:rPr>
        <w:t>“</w:t>
      </w:r>
      <w:proofErr w:type="spellStart"/>
      <w:r>
        <w:rPr>
          <w:rFonts w:ascii="Times New Roman" w:hAnsi="Times New Roman" w:cs="Times New Roman"/>
          <w:sz w:val="24"/>
        </w:rPr>
        <w:t>Babysteps</w:t>
      </w:r>
      <w:proofErr w:type="spellEnd"/>
      <w:r w:rsidR="00991AD9">
        <w:rPr>
          <w:rFonts w:ascii="Times New Roman" w:hAnsi="Times New Roman" w:cs="Times New Roman"/>
          <w:sz w:val="24"/>
        </w:rPr>
        <w:t>”</w:t>
      </w:r>
      <w:r>
        <w:rPr>
          <w:rFonts w:ascii="Times New Roman" w:hAnsi="Times New Roman" w:cs="Times New Roman"/>
          <w:sz w:val="24"/>
        </w:rPr>
        <w:t xml:space="preserve"> into the program. Next, Comp</w:t>
      </w:r>
      <w:r w:rsidR="00991AD9">
        <w:rPr>
          <w:rFonts w:ascii="Times New Roman" w:hAnsi="Times New Roman" w:cs="Times New Roman"/>
          <w:sz w:val="24"/>
        </w:rPr>
        <w:t xml:space="preserve">ileService.java combines both, </w:t>
      </w:r>
      <w:proofErr w:type="spellStart"/>
      <w:r w:rsidR="00991AD9">
        <w:rPr>
          <w:rFonts w:ascii="Times New Roman" w:hAnsi="Times New Roman" w:cs="Times New Roman"/>
          <w:sz w:val="24"/>
        </w:rPr>
        <w:t>C</w:t>
      </w:r>
      <w:r>
        <w:rPr>
          <w:rFonts w:ascii="Times New Roman" w:hAnsi="Times New Roman" w:cs="Times New Roman"/>
          <w:sz w:val="24"/>
        </w:rPr>
        <w:t>ompile</w:t>
      </w:r>
      <w:r w:rsidR="00991AD9">
        <w:rPr>
          <w:rFonts w:ascii="Times New Roman" w:hAnsi="Times New Roman" w:cs="Times New Roman"/>
          <w:sz w:val="24"/>
        </w:rPr>
        <w:t>rResult</w:t>
      </w:r>
      <w:proofErr w:type="spellEnd"/>
      <w:r w:rsidR="00991AD9">
        <w:rPr>
          <w:rFonts w:ascii="Times New Roman" w:hAnsi="Times New Roman" w:cs="Times New Roman"/>
          <w:sz w:val="24"/>
        </w:rPr>
        <w:t xml:space="preserve"> and </w:t>
      </w:r>
      <w:proofErr w:type="spellStart"/>
      <w:r w:rsidR="00991AD9">
        <w:rPr>
          <w:rFonts w:ascii="Times New Roman" w:hAnsi="Times New Roman" w:cs="Times New Roman"/>
          <w:sz w:val="24"/>
        </w:rPr>
        <w:t>T</w:t>
      </w:r>
      <w:r>
        <w:rPr>
          <w:rFonts w:ascii="Times New Roman" w:hAnsi="Times New Roman" w:cs="Times New Roman"/>
          <w:sz w:val="24"/>
        </w:rPr>
        <w:t>estResult</w:t>
      </w:r>
      <w:proofErr w:type="spellEnd"/>
      <w:r>
        <w:rPr>
          <w:rFonts w:ascii="Times New Roman" w:hAnsi="Times New Roman" w:cs="Times New Roman"/>
          <w:sz w:val="24"/>
        </w:rPr>
        <w:t xml:space="preserve">, which has been given to the group. In the end, there is also a StorageService.java file which should handle </w:t>
      </w:r>
      <w:r w:rsidR="00991AD9">
        <w:rPr>
          <w:rFonts w:ascii="Times New Roman" w:hAnsi="Times New Roman" w:cs="Times New Roman"/>
          <w:sz w:val="24"/>
        </w:rPr>
        <w:t>storing</w:t>
      </w:r>
      <w:r>
        <w:rPr>
          <w:rFonts w:ascii="Times New Roman" w:hAnsi="Times New Roman" w:cs="Times New Roman"/>
          <w:sz w:val="24"/>
        </w:rPr>
        <w:t xml:space="preserve"> the input, done by the student.</w:t>
      </w:r>
    </w:p>
    <w:p w:rsidR="00052690" w:rsidRDefault="00052690" w:rsidP="00A43BA8">
      <w:pPr>
        <w:spacing w:line="240" w:lineRule="auto"/>
        <w:jc w:val="both"/>
        <w:rPr>
          <w:rFonts w:ascii="Times New Roman" w:hAnsi="Times New Roman" w:cs="Times New Roman"/>
          <w:sz w:val="24"/>
        </w:rPr>
      </w:pPr>
      <w:r>
        <w:rPr>
          <w:rFonts w:ascii="Times New Roman" w:hAnsi="Times New Roman" w:cs="Times New Roman"/>
          <w:sz w:val="24"/>
        </w:rPr>
        <w:t>Fourth, the “</w:t>
      </w:r>
      <w:proofErr w:type="spellStart"/>
      <w:r>
        <w:rPr>
          <w:rFonts w:ascii="Times New Roman" w:hAnsi="Times New Roman" w:cs="Times New Roman"/>
          <w:sz w:val="24"/>
        </w:rPr>
        <w:t>xmlParser</w:t>
      </w:r>
      <w:proofErr w:type="spellEnd"/>
      <w:r>
        <w:rPr>
          <w:rFonts w:ascii="Times New Roman" w:hAnsi="Times New Roman" w:cs="Times New Roman"/>
          <w:sz w:val="24"/>
        </w:rPr>
        <w:t xml:space="preserve">” folder contains all classes relevant for </w:t>
      </w:r>
      <w:r w:rsidRPr="00052690">
        <w:rPr>
          <w:rFonts w:ascii="Times New Roman" w:hAnsi="Times New Roman" w:cs="Times New Roman"/>
          <w:sz w:val="24"/>
          <w:highlight w:val="yellow"/>
        </w:rPr>
        <w:t>the XML-Parser.</w:t>
      </w:r>
      <w:r>
        <w:rPr>
          <w:rFonts w:ascii="Times New Roman" w:hAnsi="Times New Roman" w:cs="Times New Roman"/>
          <w:sz w:val="24"/>
        </w:rPr>
        <w:t xml:space="preserve"> </w:t>
      </w:r>
    </w:p>
    <w:p w:rsidR="009B2A7C" w:rsidRDefault="00052690" w:rsidP="00A43BA8">
      <w:pPr>
        <w:spacing w:line="240" w:lineRule="auto"/>
        <w:jc w:val="both"/>
        <w:rPr>
          <w:rFonts w:ascii="Times New Roman" w:hAnsi="Times New Roman" w:cs="Times New Roman"/>
          <w:sz w:val="24"/>
        </w:rPr>
      </w:pPr>
      <w:r>
        <w:rPr>
          <w:rFonts w:ascii="Times New Roman" w:hAnsi="Times New Roman" w:cs="Times New Roman"/>
          <w:sz w:val="24"/>
        </w:rPr>
        <w:t xml:space="preserve">To sum it up, the whole project has been divided into several minor packages in order to keep a good overview of all the different files which are necessary to make the program run. </w:t>
      </w:r>
      <w:r w:rsidR="001960C6">
        <w:rPr>
          <w:rFonts w:ascii="Times New Roman" w:hAnsi="Times New Roman" w:cs="Times New Roman"/>
          <w:sz w:val="24"/>
        </w:rPr>
        <w:t>To close, the whole structure of the project and the functi</w:t>
      </w:r>
      <w:r w:rsidR="00084827">
        <w:rPr>
          <w:rFonts w:ascii="Times New Roman" w:hAnsi="Times New Roman" w:cs="Times New Roman"/>
          <w:sz w:val="24"/>
        </w:rPr>
        <w:t>ons of the different classes have</w:t>
      </w:r>
      <w:r w:rsidR="001960C6">
        <w:rPr>
          <w:rFonts w:ascii="Times New Roman" w:hAnsi="Times New Roman" w:cs="Times New Roman"/>
          <w:sz w:val="24"/>
        </w:rPr>
        <w:t xml:space="preserve"> been explained briefly. </w:t>
      </w:r>
    </w:p>
    <w:p w:rsidR="000A6DA7" w:rsidRDefault="000A6DA7" w:rsidP="00A43BA8">
      <w:pPr>
        <w:spacing w:line="240" w:lineRule="auto"/>
        <w:jc w:val="both"/>
        <w:rPr>
          <w:rFonts w:ascii="Times New Roman" w:hAnsi="Times New Roman" w:cs="Times New Roman"/>
          <w:sz w:val="24"/>
        </w:rPr>
      </w:pPr>
    </w:p>
    <w:p w:rsidR="000A6DA7" w:rsidRDefault="000A6DA7" w:rsidP="00A43BA8">
      <w:pPr>
        <w:spacing w:line="240" w:lineRule="auto"/>
        <w:jc w:val="both"/>
        <w:rPr>
          <w:rFonts w:ascii="Times New Roman" w:hAnsi="Times New Roman" w:cs="Times New Roman"/>
          <w:sz w:val="24"/>
          <w:szCs w:val="24"/>
        </w:rPr>
      </w:pPr>
    </w:p>
    <w:p w:rsidR="007B2637" w:rsidRDefault="007B2637" w:rsidP="00C27022">
      <w:pPr>
        <w:pStyle w:val="Heading1"/>
        <w:numPr>
          <w:ilvl w:val="0"/>
          <w:numId w:val="6"/>
        </w:numPr>
      </w:pPr>
      <w:bookmarkStart w:id="9" w:name="_Toc453894937"/>
      <w:r>
        <w:t>Critical Appraisal:</w:t>
      </w:r>
      <w:bookmarkEnd w:id="9"/>
    </w:p>
    <w:p w:rsidR="000F1B2F" w:rsidRPr="000F1B2F" w:rsidRDefault="000F1B2F" w:rsidP="00B46937">
      <w:pPr>
        <w:spacing w:line="240" w:lineRule="auto"/>
        <w:jc w:val="both"/>
        <w:rPr>
          <w:rFonts w:ascii="Times New Roman" w:hAnsi="Times New Roman" w:cs="Times New Roman"/>
          <w:i/>
          <w:sz w:val="24"/>
          <w:szCs w:val="24"/>
        </w:rPr>
      </w:pPr>
      <w:r w:rsidRPr="000F1B2F">
        <w:rPr>
          <w:rFonts w:ascii="Times New Roman" w:hAnsi="Times New Roman" w:cs="Times New Roman"/>
          <w:i/>
          <w:sz w:val="24"/>
          <w:szCs w:val="24"/>
        </w:rPr>
        <w:t>This chapter contains some personal points that I want to address.</w:t>
      </w:r>
    </w:p>
    <w:p w:rsidR="00B46937" w:rsidRPr="000A6DA7" w:rsidRDefault="00B46937" w:rsidP="00B46937">
      <w:pPr>
        <w:spacing w:line="240" w:lineRule="auto"/>
        <w:jc w:val="both"/>
        <w:rPr>
          <w:rFonts w:ascii="Times New Roman" w:hAnsi="Times New Roman" w:cs="Times New Roman"/>
          <w:sz w:val="24"/>
          <w:szCs w:val="24"/>
          <w:highlight w:val="yellow"/>
        </w:rPr>
      </w:pPr>
      <w:r w:rsidRPr="000A6DA7">
        <w:rPr>
          <w:rFonts w:ascii="Times New Roman" w:hAnsi="Times New Roman" w:cs="Times New Roman"/>
          <w:sz w:val="24"/>
          <w:szCs w:val="24"/>
          <w:highlight w:val="yellow"/>
        </w:rPr>
        <w:t xml:space="preserve">To begin with, I would like to apology to whoever is going to work with this program. More specifically, I would like to talk about the class Game.java and explain, why it got </w:t>
      </w:r>
      <w:r w:rsidR="003A4720" w:rsidRPr="000A6DA7">
        <w:rPr>
          <w:rFonts w:ascii="Times New Roman" w:hAnsi="Times New Roman" w:cs="Times New Roman"/>
          <w:sz w:val="24"/>
          <w:szCs w:val="24"/>
          <w:highlight w:val="yellow"/>
        </w:rPr>
        <w:t xml:space="preserve">almost </w:t>
      </w:r>
      <w:r w:rsidRPr="000A6DA7">
        <w:rPr>
          <w:rFonts w:ascii="Times New Roman" w:hAnsi="Times New Roman" w:cs="Times New Roman"/>
          <w:sz w:val="24"/>
          <w:szCs w:val="24"/>
          <w:highlight w:val="yellow"/>
        </w:rPr>
        <w:t xml:space="preserve">400 lines of code. </w:t>
      </w:r>
    </w:p>
    <w:p w:rsidR="00B46937" w:rsidRPr="000A6DA7" w:rsidRDefault="00B46937" w:rsidP="00B46937">
      <w:pPr>
        <w:spacing w:line="240" w:lineRule="auto"/>
        <w:jc w:val="both"/>
        <w:rPr>
          <w:rFonts w:ascii="Times New Roman" w:hAnsi="Times New Roman" w:cs="Times New Roman"/>
          <w:sz w:val="24"/>
          <w:szCs w:val="24"/>
          <w:highlight w:val="yellow"/>
        </w:rPr>
      </w:pPr>
      <w:r w:rsidRPr="000A6DA7">
        <w:rPr>
          <w:rFonts w:ascii="Times New Roman" w:hAnsi="Times New Roman" w:cs="Times New Roman"/>
          <w:sz w:val="24"/>
          <w:szCs w:val="24"/>
          <w:highlight w:val="yellow"/>
        </w:rPr>
        <w:t xml:space="preserve">This was the first time, for me, </w:t>
      </w:r>
      <w:r w:rsidR="003A4720" w:rsidRPr="000A6DA7">
        <w:rPr>
          <w:rFonts w:ascii="Times New Roman" w:hAnsi="Times New Roman" w:cs="Times New Roman"/>
          <w:sz w:val="24"/>
          <w:szCs w:val="24"/>
          <w:highlight w:val="yellow"/>
        </w:rPr>
        <w:t>working</w:t>
      </w:r>
      <w:r w:rsidRPr="000A6DA7">
        <w:rPr>
          <w:rFonts w:ascii="Times New Roman" w:hAnsi="Times New Roman" w:cs="Times New Roman"/>
          <w:sz w:val="24"/>
          <w:szCs w:val="24"/>
          <w:highlight w:val="yellow"/>
        </w:rPr>
        <w:t xml:space="preserve"> with </w:t>
      </w:r>
      <w:proofErr w:type="spellStart"/>
      <w:r w:rsidRPr="000A6DA7">
        <w:rPr>
          <w:rFonts w:ascii="Times New Roman" w:hAnsi="Times New Roman" w:cs="Times New Roman"/>
          <w:sz w:val="24"/>
          <w:szCs w:val="24"/>
          <w:highlight w:val="yellow"/>
        </w:rPr>
        <w:t>javafx</w:t>
      </w:r>
      <w:proofErr w:type="spellEnd"/>
      <w:r w:rsidRPr="000A6DA7">
        <w:rPr>
          <w:rFonts w:ascii="Times New Roman" w:hAnsi="Times New Roman" w:cs="Times New Roman"/>
          <w:sz w:val="24"/>
          <w:szCs w:val="24"/>
          <w:highlight w:val="yellow"/>
        </w:rPr>
        <w:t xml:space="preserve">. So, when I started working on this project, I put everything into one class, out of simplicity. However, it got more and more and I continued putting most of the code in one </w:t>
      </w:r>
      <w:r w:rsidR="003A4720" w:rsidRPr="000A6DA7">
        <w:rPr>
          <w:rFonts w:ascii="Times New Roman" w:hAnsi="Times New Roman" w:cs="Times New Roman"/>
          <w:sz w:val="24"/>
          <w:szCs w:val="24"/>
          <w:highlight w:val="yellow"/>
        </w:rPr>
        <w:t>class</w:t>
      </w:r>
      <w:r w:rsidRPr="000A6DA7">
        <w:rPr>
          <w:rFonts w:ascii="Times New Roman" w:hAnsi="Times New Roman" w:cs="Times New Roman"/>
          <w:sz w:val="24"/>
          <w:szCs w:val="24"/>
          <w:highlight w:val="yellow"/>
        </w:rPr>
        <w:t xml:space="preserve"> because when I tried to split it up in different classes, I got errors that I did not know how to fix</w:t>
      </w:r>
      <w:r w:rsidR="003A4720" w:rsidRPr="000A6DA7">
        <w:rPr>
          <w:rFonts w:ascii="Times New Roman" w:hAnsi="Times New Roman" w:cs="Times New Roman"/>
          <w:sz w:val="24"/>
          <w:szCs w:val="24"/>
          <w:highlight w:val="yellow"/>
        </w:rPr>
        <w:t xml:space="preserve"> them at that point of time</w:t>
      </w:r>
      <w:r w:rsidRPr="000A6DA7">
        <w:rPr>
          <w:rFonts w:ascii="Times New Roman" w:hAnsi="Times New Roman" w:cs="Times New Roman"/>
          <w:sz w:val="24"/>
          <w:szCs w:val="24"/>
          <w:highlight w:val="yellow"/>
        </w:rPr>
        <w:t xml:space="preserve">. </w:t>
      </w:r>
    </w:p>
    <w:p w:rsidR="00B46937" w:rsidRPr="000A6DA7" w:rsidRDefault="00B46937" w:rsidP="00B46937">
      <w:pPr>
        <w:spacing w:line="240" w:lineRule="auto"/>
        <w:jc w:val="both"/>
        <w:rPr>
          <w:rFonts w:ascii="Times New Roman" w:hAnsi="Times New Roman" w:cs="Times New Roman"/>
          <w:sz w:val="24"/>
          <w:szCs w:val="24"/>
          <w:highlight w:val="yellow"/>
        </w:rPr>
      </w:pPr>
      <w:r w:rsidRPr="000A6DA7">
        <w:rPr>
          <w:rFonts w:ascii="Times New Roman" w:hAnsi="Times New Roman" w:cs="Times New Roman"/>
          <w:sz w:val="24"/>
          <w:szCs w:val="24"/>
          <w:highlight w:val="yellow"/>
        </w:rPr>
        <w:t xml:space="preserve">Now, after working approximately 60 hours on this project, I would do many things differently. I probably would be able to split up the Game.java class in smaller classes. </w:t>
      </w:r>
    </w:p>
    <w:p w:rsidR="00B46937" w:rsidRPr="000A6DA7" w:rsidRDefault="00B46937" w:rsidP="00B46937">
      <w:pPr>
        <w:spacing w:line="240" w:lineRule="auto"/>
        <w:jc w:val="both"/>
        <w:rPr>
          <w:rFonts w:ascii="Times New Roman" w:hAnsi="Times New Roman" w:cs="Times New Roman"/>
          <w:sz w:val="24"/>
          <w:szCs w:val="24"/>
          <w:highlight w:val="yellow"/>
        </w:rPr>
      </w:pPr>
      <w:r w:rsidRPr="000A6DA7">
        <w:rPr>
          <w:rFonts w:ascii="Times New Roman" w:hAnsi="Times New Roman" w:cs="Times New Roman"/>
          <w:sz w:val="24"/>
          <w:szCs w:val="24"/>
          <w:highlight w:val="yellow"/>
        </w:rPr>
        <w:t xml:space="preserve">Nevertheless, I think that I learned a lot during this project. By now, I know how to work with </w:t>
      </w:r>
      <w:proofErr w:type="spellStart"/>
      <w:r w:rsidRPr="000A6DA7">
        <w:rPr>
          <w:rFonts w:ascii="Times New Roman" w:hAnsi="Times New Roman" w:cs="Times New Roman"/>
          <w:sz w:val="24"/>
          <w:szCs w:val="24"/>
          <w:highlight w:val="yellow"/>
        </w:rPr>
        <w:t>javafx</w:t>
      </w:r>
      <w:proofErr w:type="spellEnd"/>
      <w:r w:rsidRPr="000A6DA7">
        <w:rPr>
          <w:rFonts w:ascii="Times New Roman" w:hAnsi="Times New Roman" w:cs="Times New Roman"/>
          <w:sz w:val="24"/>
          <w:szCs w:val="24"/>
          <w:highlight w:val="yellow"/>
        </w:rPr>
        <w:t xml:space="preserve"> and it was a good exercise to train recursive functions</w:t>
      </w:r>
      <w:r w:rsidR="003A4720" w:rsidRPr="000A6DA7">
        <w:rPr>
          <w:rFonts w:ascii="Times New Roman" w:hAnsi="Times New Roman" w:cs="Times New Roman"/>
          <w:sz w:val="24"/>
          <w:szCs w:val="24"/>
          <w:highlight w:val="yellow"/>
        </w:rPr>
        <w:t xml:space="preserve"> as well</w:t>
      </w:r>
      <w:r w:rsidRPr="000A6DA7">
        <w:rPr>
          <w:rFonts w:ascii="Times New Roman" w:hAnsi="Times New Roman" w:cs="Times New Roman"/>
          <w:sz w:val="24"/>
          <w:szCs w:val="24"/>
          <w:highlight w:val="yellow"/>
        </w:rPr>
        <w:t xml:space="preserve">. On top of that, I think that </w:t>
      </w:r>
      <w:r w:rsidR="003A4720" w:rsidRPr="000A6DA7">
        <w:rPr>
          <w:rFonts w:ascii="Times New Roman" w:hAnsi="Times New Roman" w:cs="Times New Roman"/>
          <w:sz w:val="24"/>
          <w:szCs w:val="24"/>
          <w:highlight w:val="yellow"/>
        </w:rPr>
        <w:t>it is clearly visible</w:t>
      </w:r>
      <w:r w:rsidRPr="000A6DA7">
        <w:rPr>
          <w:rFonts w:ascii="Times New Roman" w:hAnsi="Times New Roman" w:cs="Times New Roman"/>
          <w:sz w:val="24"/>
          <w:szCs w:val="24"/>
          <w:highlight w:val="yellow"/>
        </w:rPr>
        <w:t xml:space="preserve"> that I learned something during this project and that I wrote this project on my own. </w:t>
      </w:r>
    </w:p>
    <w:p w:rsidR="00A3401C" w:rsidRPr="000A6DA7" w:rsidRDefault="00B46937" w:rsidP="00A43BA8">
      <w:pPr>
        <w:spacing w:line="240" w:lineRule="auto"/>
        <w:jc w:val="both"/>
        <w:rPr>
          <w:rFonts w:ascii="Times New Roman" w:hAnsi="Times New Roman" w:cs="Times New Roman"/>
          <w:sz w:val="24"/>
          <w:szCs w:val="24"/>
          <w:highlight w:val="yellow"/>
        </w:rPr>
      </w:pPr>
      <w:r w:rsidRPr="000A6DA7">
        <w:rPr>
          <w:rFonts w:ascii="Times New Roman" w:hAnsi="Times New Roman" w:cs="Times New Roman"/>
          <w:sz w:val="24"/>
          <w:szCs w:val="24"/>
          <w:highlight w:val="yellow"/>
        </w:rPr>
        <w:t xml:space="preserve">On top of all that, it was my first time, working with Eclipse. At the beginning, it was </w:t>
      </w:r>
      <w:r w:rsidR="003A4720" w:rsidRPr="000A6DA7">
        <w:rPr>
          <w:rFonts w:ascii="Times New Roman" w:hAnsi="Times New Roman" w:cs="Times New Roman"/>
          <w:sz w:val="24"/>
          <w:szCs w:val="24"/>
          <w:highlight w:val="yellow"/>
        </w:rPr>
        <w:t>hard</w:t>
      </w:r>
      <w:r w:rsidRPr="000A6DA7">
        <w:rPr>
          <w:rFonts w:ascii="Times New Roman" w:hAnsi="Times New Roman" w:cs="Times New Roman"/>
          <w:sz w:val="24"/>
          <w:szCs w:val="24"/>
          <w:highlight w:val="yellow"/>
        </w:rPr>
        <w:t xml:space="preserve"> to get to know it because </w:t>
      </w:r>
      <w:proofErr w:type="spellStart"/>
      <w:r w:rsidRPr="000A6DA7">
        <w:rPr>
          <w:rFonts w:ascii="Times New Roman" w:hAnsi="Times New Roman" w:cs="Times New Roman"/>
          <w:sz w:val="24"/>
          <w:szCs w:val="24"/>
          <w:highlight w:val="yellow"/>
        </w:rPr>
        <w:t>javafx</w:t>
      </w:r>
      <w:proofErr w:type="spellEnd"/>
      <w:r w:rsidRPr="000A6DA7">
        <w:rPr>
          <w:rFonts w:ascii="Times New Roman" w:hAnsi="Times New Roman" w:cs="Times New Roman"/>
          <w:sz w:val="24"/>
          <w:szCs w:val="24"/>
          <w:highlight w:val="yellow"/>
        </w:rPr>
        <w:t xml:space="preserve"> was not installed. So, Eclipse and I were off to a rough start. However, I </w:t>
      </w:r>
      <w:r w:rsidR="003A4720" w:rsidRPr="000A6DA7">
        <w:rPr>
          <w:rFonts w:ascii="Times New Roman" w:hAnsi="Times New Roman" w:cs="Times New Roman"/>
          <w:sz w:val="24"/>
          <w:szCs w:val="24"/>
          <w:highlight w:val="yellow"/>
        </w:rPr>
        <w:t>quickly learned how to work with Eclipse and it made things much easier.</w:t>
      </w:r>
    </w:p>
    <w:p w:rsidR="003A4720" w:rsidRDefault="003A4720" w:rsidP="00A43BA8">
      <w:pPr>
        <w:spacing w:line="240" w:lineRule="auto"/>
        <w:jc w:val="both"/>
        <w:rPr>
          <w:rFonts w:ascii="Times New Roman" w:hAnsi="Times New Roman" w:cs="Times New Roman"/>
          <w:sz w:val="24"/>
          <w:szCs w:val="24"/>
        </w:rPr>
      </w:pPr>
      <w:r w:rsidRPr="000A6DA7">
        <w:rPr>
          <w:rFonts w:ascii="Times New Roman" w:hAnsi="Times New Roman" w:cs="Times New Roman"/>
          <w:sz w:val="24"/>
          <w:szCs w:val="24"/>
          <w:highlight w:val="yellow"/>
        </w:rPr>
        <w:t>Even though it probably sounds like it, I do not try to come up with excuses why my Game.java class is such a mess. I just want to state that I learned a lot during these 1.5 weeks that I worked on this project and that it was a good experience (Even t</w:t>
      </w:r>
      <w:bookmarkStart w:id="10" w:name="_GoBack"/>
      <w:bookmarkEnd w:id="10"/>
      <w:r w:rsidRPr="000A6DA7">
        <w:rPr>
          <w:rFonts w:ascii="Times New Roman" w:hAnsi="Times New Roman" w:cs="Times New Roman"/>
          <w:sz w:val="24"/>
          <w:szCs w:val="24"/>
          <w:highlight w:val="yellow"/>
        </w:rPr>
        <w:t>hough I screamed at my PC sometimes).</w:t>
      </w:r>
      <w:r>
        <w:rPr>
          <w:rFonts w:ascii="Times New Roman" w:hAnsi="Times New Roman" w:cs="Times New Roman"/>
          <w:sz w:val="24"/>
          <w:szCs w:val="24"/>
        </w:rPr>
        <w:t xml:space="preserve"> </w:t>
      </w:r>
    </w:p>
    <w:p w:rsidR="003A4720" w:rsidRPr="00FE6A9F" w:rsidRDefault="003A4720" w:rsidP="00A43BA8">
      <w:pPr>
        <w:spacing w:line="240" w:lineRule="auto"/>
        <w:jc w:val="both"/>
        <w:rPr>
          <w:rFonts w:ascii="Times New Roman" w:hAnsi="Times New Roman" w:cs="Times New Roman"/>
          <w:sz w:val="24"/>
          <w:szCs w:val="24"/>
        </w:rPr>
      </w:pPr>
    </w:p>
    <w:sectPr w:rsidR="003A4720" w:rsidRPr="00FE6A9F" w:rsidSect="00AC5E5C">
      <w:pgSz w:w="11906" w:h="16838"/>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56E8" w:rsidRDefault="00C256E8" w:rsidP="00AC5E5C">
      <w:pPr>
        <w:spacing w:after="0" w:line="240" w:lineRule="auto"/>
      </w:pPr>
      <w:r>
        <w:separator/>
      </w:r>
    </w:p>
  </w:endnote>
  <w:endnote w:type="continuationSeparator" w:id="0">
    <w:p w:rsidR="00C256E8" w:rsidRDefault="00C256E8" w:rsidP="00AC5E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3665670"/>
      <w:docPartObj>
        <w:docPartGallery w:val="Page Numbers (Bottom of Page)"/>
        <w:docPartUnique/>
      </w:docPartObj>
    </w:sdtPr>
    <w:sdtEndPr>
      <w:rPr>
        <w:noProof/>
      </w:rPr>
    </w:sdtEndPr>
    <w:sdtContent>
      <w:p w:rsidR="00C121DE" w:rsidRDefault="00C121DE">
        <w:pPr>
          <w:pStyle w:val="Footer"/>
          <w:jc w:val="right"/>
        </w:pPr>
        <w:r>
          <w:fldChar w:fldCharType="begin"/>
        </w:r>
        <w:r>
          <w:instrText xml:space="preserve"> PAGE   \* MERGEFORMAT </w:instrText>
        </w:r>
        <w:r>
          <w:fldChar w:fldCharType="separate"/>
        </w:r>
        <w:r w:rsidR="000A6DA7">
          <w:rPr>
            <w:noProof/>
          </w:rPr>
          <w:t>4</w:t>
        </w:r>
        <w:r>
          <w:rPr>
            <w:noProof/>
          </w:rPr>
          <w:fldChar w:fldCharType="end"/>
        </w:r>
      </w:p>
    </w:sdtContent>
  </w:sdt>
  <w:p w:rsidR="00C121DE" w:rsidRDefault="00C121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56E8" w:rsidRDefault="00C256E8" w:rsidP="00AC5E5C">
      <w:pPr>
        <w:spacing w:after="0" w:line="240" w:lineRule="auto"/>
      </w:pPr>
      <w:r>
        <w:separator/>
      </w:r>
    </w:p>
  </w:footnote>
  <w:footnote w:type="continuationSeparator" w:id="0">
    <w:p w:rsidR="00C256E8" w:rsidRDefault="00C256E8" w:rsidP="00AC5E5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E67A18"/>
    <w:multiLevelType w:val="multilevel"/>
    <w:tmpl w:val="EC7C1636"/>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1" w15:restartNumberingAfterBreak="0">
    <w:nsid w:val="277A355A"/>
    <w:multiLevelType w:val="hybridMultilevel"/>
    <w:tmpl w:val="5ECACED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DC17459"/>
    <w:multiLevelType w:val="hybridMultilevel"/>
    <w:tmpl w:val="5ECACED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3353B97"/>
    <w:multiLevelType w:val="hybridMultilevel"/>
    <w:tmpl w:val="7F7425BE"/>
    <w:lvl w:ilvl="0" w:tplc="A740D75C">
      <w:start w:val="5"/>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D440ECC"/>
    <w:multiLevelType w:val="hybridMultilevel"/>
    <w:tmpl w:val="47CCE74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A8751E2"/>
    <w:multiLevelType w:val="hybridMultilevel"/>
    <w:tmpl w:val="3FA86CD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DAA2A51"/>
    <w:multiLevelType w:val="hybridMultilevel"/>
    <w:tmpl w:val="61EE73BE"/>
    <w:lvl w:ilvl="0" w:tplc="569C1894">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0882C70"/>
    <w:multiLevelType w:val="hybridMultilevel"/>
    <w:tmpl w:val="9AF8AF8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515626AD"/>
    <w:multiLevelType w:val="hybridMultilevel"/>
    <w:tmpl w:val="118A35F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5DEC7847"/>
    <w:multiLevelType w:val="hybridMultilevel"/>
    <w:tmpl w:val="C37620B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624E094F"/>
    <w:multiLevelType w:val="hybridMultilevel"/>
    <w:tmpl w:val="A558C59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B783999"/>
    <w:multiLevelType w:val="hybridMultilevel"/>
    <w:tmpl w:val="1EE8F64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6E130E3D"/>
    <w:multiLevelType w:val="hybridMultilevel"/>
    <w:tmpl w:val="5ECACED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6EF165A4"/>
    <w:multiLevelType w:val="hybridMultilevel"/>
    <w:tmpl w:val="5ECACED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6"/>
  </w:num>
  <w:num w:numId="2">
    <w:abstractNumId w:val="2"/>
  </w:num>
  <w:num w:numId="3">
    <w:abstractNumId w:val="1"/>
  </w:num>
  <w:num w:numId="4">
    <w:abstractNumId w:val="12"/>
  </w:num>
  <w:num w:numId="5">
    <w:abstractNumId w:val="13"/>
  </w:num>
  <w:num w:numId="6">
    <w:abstractNumId w:val="0"/>
  </w:num>
  <w:num w:numId="7">
    <w:abstractNumId w:val="8"/>
  </w:num>
  <w:num w:numId="8">
    <w:abstractNumId w:val="3"/>
  </w:num>
  <w:num w:numId="9">
    <w:abstractNumId w:val="9"/>
  </w:num>
  <w:num w:numId="10">
    <w:abstractNumId w:val="5"/>
  </w:num>
  <w:num w:numId="11">
    <w:abstractNumId w:val="10"/>
  </w:num>
  <w:num w:numId="12">
    <w:abstractNumId w:val="4"/>
  </w:num>
  <w:num w:numId="13">
    <w:abstractNumId w:val="7"/>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507"/>
    <w:rsid w:val="00000C0B"/>
    <w:rsid w:val="00011459"/>
    <w:rsid w:val="0003359B"/>
    <w:rsid w:val="00036BEA"/>
    <w:rsid w:val="00052690"/>
    <w:rsid w:val="00063D5F"/>
    <w:rsid w:val="00083A8C"/>
    <w:rsid w:val="00084827"/>
    <w:rsid w:val="00091588"/>
    <w:rsid w:val="0009662A"/>
    <w:rsid w:val="000A3D24"/>
    <w:rsid w:val="000A6DA7"/>
    <w:rsid w:val="000D6003"/>
    <w:rsid w:val="000F1B2F"/>
    <w:rsid w:val="001106FB"/>
    <w:rsid w:val="00110DA8"/>
    <w:rsid w:val="00122061"/>
    <w:rsid w:val="0012699A"/>
    <w:rsid w:val="00137C7F"/>
    <w:rsid w:val="001570F6"/>
    <w:rsid w:val="0015732F"/>
    <w:rsid w:val="001702C3"/>
    <w:rsid w:val="00170EA7"/>
    <w:rsid w:val="001960C6"/>
    <w:rsid w:val="001A46C7"/>
    <w:rsid w:val="001A6896"/>
    <w:rsid w:val="001C0376"/>
    <w:rsid w:val="001C21A3"/>
    <w:rsid w:val="001D4557"/>
    <w:rsid w:val="001F5600"/>
    <w:rsid w:val="00243B57"/>
    <w:rsid w:val="00261F05"/>
    <w:rsid w:val="00284E82"/>
    <w:rsid w:val="00295C5D"/>
    <w:rsid w:val="002A01A7"/>
    <w:rsid w:val="002A328F"/>
    <w:rsid w:val="002A4575"/>
    <w:rsid w:val="002A6B07"/>
    <w:rsid w:val="002A7830"/>
    <w:rsid w:val="00310C41"/>
    <w:rsid w:val="00311427"/>
    <w:rsid w:val="00343EBD"/>
    <w:rsid w:val="003A4720"/>
    <w:rsid w:val="003B2652"/>
    <w:rsid w:val="003F797D"/>
    <w:rsid w:val="00400445"/>
    <w:rsid w:val="00411A0F"/>
    <w:rsid w:val="00430A56"/>
    <w:rsid w:val="00490B02"/>
    <w:rsid w:val="004D19DF"/>
    <w:rsid w:val="0050270A"/>
    <w:rsid w:val="00513CA7"/>
    <w:rsid w:val="00561D68"/>
    <w:rsid w:val="0059366F"/>
    <w:rsid w:val="0059746F"/>
    <w:rsid w:val="005A205E"/>
    <w:rsid w:val="005B0F47"/>
    <w:rsid w:val="005C5F8A"/>
    <w:rsid w:val="005D360C"/>
    <w:rsid w:val="005E30FA"/>
    <w:rsid w:val="00611DC6"/>
    <w:rsid w:val="00614B4B"/>
    <w:rsid w:val="006307FF"/>
    <w:rsid w:val="00632A8E"/>
    <w:rsid w:val="006771A3"/>
    <w:rsid w:val="00677507"/>
    <w:rsid w:val="00680572"/>
    <w:rsid w:val="006874B1"/>
    <w:rsid w:val="006928C4"/>
    <w:rsid w:val="006A0398"/>
    <w:rsid w:val="006B1E3F"/>
    <w:rsid w:val="006D4F54"/>
    <w:rsid w:val="006F441D"/>
    <w:rsid w:val="00711389"/>
    <w:rsid w:val="00715F57"/>
    <w:rsid w:val="00716452"/>
    <w:rsid w:val="007339B6"/>
    <w:rsid w:val="00773C29"/>
    <w:rsid w:val="00781376"/>
    <w:rsid w:val="00784F4B"/>
    <w:rsid w:val="007B2637"/>
    <w:rsid w:val="007D0D9A"/>
    <w:rsid w:val="00830D03"/>
    <w:rsid w:val="00850742"/>
    <w:rsid w:val="00852957"/>
    <w:rsid w:val="00874B95"/>
    <w:rsid w:val="00892E63"/>
    <w:rsid w:val="00894318"/>
    <w:rsid w:val="008A31F1"/>
    <w:rsid w:val="008E0E05"/>
    <w:rsid w:val="008F0633"/>
    <w:rsid w:val="008F1942"/>
    <w:rsid w:val="009437EC"/>
    <w:rsid w:val="00976C15"/>
    <w:rsid w:val="00991AD9"/>
    <w:rsid w:val="009A3153"/>
    <w:rsid w:val="009B2A7C"/>
    <w:rsid w:val="009D7879"/>
    <w:rsid w:val="009E0068"/>
    <w:rsid w:val="009E396D"/>
    <w:rsid w:val="00A05303"/>
    <w:rsid w:val="00A26A7B"/>
    <w:rsid w:val="00A3401C"/>
    <w:rsid w:val="00A354D6"/>
    <w:rsid w:val="00A42F1B"/>
    <w:rsid w:val="00A43BA8"/>
    <w:rsid w:val="00A56951"/>
    <w:rsid w:val="00A775A3"/>
    <w:rsid w:val="00AC5E5C"/>
    <w:rsid w:val="00AD141F"/>
    <w:rsid w:val="00AE6A61"/>
    <w:rsid w:val="00B12DBE"/>
    <w:rsid w:val="00B36FD3"/>
    <w:rsid w:val="00B46937"/>
    <w:rsid w:val="00B60526"/>
    <w:rsid w:val="00B72CE0"/>
    <w:rsid w:val="00BA5A66"/>
    <w:rsid w:val="00BB3600"/>
    <w:rsid w:val="00BB7CA3"/>
    <w:rsid w:val="00C0108F"/>
    <w:rsid w:val="00C121DE"/>
    <w:rsid w:val="00C256E8"/>
    <w:rsid w:val="00C27022"/>
    <w:rsid w:val="00C639DC"/>
    <w:rsid w:val="00C72D26"/>
    <w:rsid w:val="00C80481"/>
    <w:rsid w:val="00C82EE2"/>
    <w:rsid w:val="00CA1228"/>
    <w:rsid w:val="00CA6FC3"/>
    <w:rsid w:val="00CB5A83"/>
    <w:rsid w:val="00CE378B"/>
    <w:rsid w:val="00CF1057"/>
    <w:rsid w:val="00CF2D4C"/>
    <w:rsid w:val="00CF76A3"/>
    <w:rsid w:val="00D100E8"/>
    <w:rsid w:val="00D16912"/>
    <w:rsid w:val="00D20831"/>
    <w:rsid w:val="00D421B8"/>
    <w:rsid w:val="00D50A71"/>
    <w:rsid w:val="00D6030E"/>
    <w:rsid w:val="00D76C7A"/>
    <w:rsid w:val="00D85539"/>
    <w:rsid w:val="00D90CD0"/>
    <w:rsid w:val="00D93369"/>
    <w:rsid w:val="00DF0D26"/>
    <w:rsid w:val="00E05C31"/>
    <w:rsid w:val="00E3702C"/>
    <w:rsid w:val="00E6050D"/>
    <w:rsid w:val="00E7176A"/>
    <w:rsid w:val="00E8058B"/>
    <w:rsid w:val="00E93FAC"/>
    <w:rsid w:val="00EB4083"/>
    <w:rsid w:val="00EB4D93"/>
    <w:rsid w:val="00ED6C50"/>
    <w:rsid w:val="00EE1038"/>
    <w:rsid w:val="00EF56AA"/>
    <w:rsid w:val="00F16063"/>
    <w:rsid w:val="00F24099"/>
    <w:rsid w:val="00F60D4B"/>
    <w:rsid w:val="00F81E45"/>
    <w:rsid w:val="00FB0850"/>
    <w:rsid w:val="00FE37FA"/>
    <w:rsid w:val="00FE3BF6"/>
    <w:rsid w:val="00FE6A9F"/>
    <w:rsid w:val="00FF1B5C"/>
    <w:rsid w:val="00FF3E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57FAD54-11A4-425C-A5C7-6F756E33D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uiPriority w:val="9"/>
    <w:qFormat/>
    <w:rsid w:val="003B26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B26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B265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30FA"/>
    <w:pPr>
      <w:ind w:left="720"/>
      <w:contextualSpacing/>
    </w:pPr>
  </w:style>
  <w:style w:type="paragraph" w:styleId="NoSpacing">
    <w:name w:val="No Spacing"/>
    <w:link w:val="NoSpacingChar"/>
    <w:uiPriority w:val="1"/>
    <w:qFormat/>
    <w:rsid w:val="009D787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D7879"/>
    <w:rPr>
      <w:rFonts w:eastAsiaTheme="minorEastAsia"/>
      <w:lang w:val="en-US"/>
    </w:rPr>
  </w:style>
  <w:style w:type="character" w:customStyle="1" w:styleId="Heading1Char">
    <w:name w:val="Heading 1 Char"/>
    <w:basedOn w:val="DefaultParagraphFont"/>
    <w:link w:val="Heading1"/>
    <w:uiPriority w:val="9"/>
    <w:rsid w:val="003B265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B2652"/>
    <w:pPr>
      <w:outlineLvl w:val="9"/>
    </w:pPr>
  </w:style>
  <w:style w:type="character" w:customStyle="1" w:styleId="Heading2Char">
    <w:name w:val="Heading 2 Char"/>
    <w:basedOn w:val="DefaultParagraphFont"/>
    <w:link w:val="Heading2"/>
    <w:uiPriority w:val="9"/>
    <w:rsid w:val="003B265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B2652"/>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3B2652"/>
    <w:pPr>
      <w:spacing w:after="100"/>
    </w:pPr>
  </w:style>
  <w:style w:type="character" w:styleId="Hyperlink">
    <w:name w:val="Hyperlink"/>
    <w:basedOn w:val="DefaultParagraphFont"/>
    <w:uiPriority w:val="99"/>
    <w:unhideWhenUsed/>
    <w:rsid w:val="003B2652"/>
    <w:rPr>
      <w:color w:val="0563C1" w:themeColor="hyperlink"/>
      <w:u w:val="single"/>
    </w:rPr>
  </w:style>
  <w:style w:type="paragraph" w:customStyle="1" w:styleId="Default">
    <w:name w:val="Default"/>
    <w:rsid w:val="003B2652"/>
    <w:pPr>
      <w:autoSpaceDE w:val="0"/>
      <w:autoSpaceDN w:val="0"/>
      <w:adjustRightInd w:val="0"/>
      <w:spacing w:after="0" w:line="240" w:lineRule="auto"/>
    </w:pPr>
    <w:rPr>
      <w:rFonts w:ascii="Times New Roman" w:eastAsia="Times New Roman" w:hAnsi="Times New Roman" w:cs="Times New Roman"/>
      <w:color w:val="000000"/>
      <w:sz w:val="24"/>
      <w:szCs w:val="24"/>
      <w:lang w:eastAsia="de-DE"/>
    </w:rPr>
  </w:style>
  <w:style w:type="paragraph" w:styleId="TOC2">
    <w:name w:val="toc 2"/>
    <w:basedOn w:val="Normal"/>
    <w:next w:val="Normal"/>
    <w:autoRedefine/>
    <w:uiPriority w:val="39"/>
    <w:unhideWhenUsed/>
    <w:rsid w:val="003B2652"/>
    <w:pPr>
      <w:spacing w:after="100"/>
      <w:ind w:left="220"/>
    </w:pPr>
  </w:style>
  <w:style w:type="table" w:styleId="TableGrid">
    <w:name w:val="Table Grid"/>
    <w:basedOn w:val="TableNormal"/>
    <w:uiPriority w:val="39"/>
    <w:rsid w:val="00D50A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C5E5C"/>
    <w:pPr>
      <w:tabs>
        <w:tab w:val="center" w:pos="4536"/>
        <w:tab w:val="right" w:pos="9072"/>
      </w:tabs>
      <w:spacing w:after="0" w:line="240" w:lineRule="auto"/>
    </w:pPr>
  </w:style>
  <w:style w:type="character" w:customStyle="1" w:styleId="HeaderChar">
    <w:name w:val="Header Char"/>
    <w:basedOn w:val="DefaultParagraphFont"/>
    <w:link w:val="Header"/>
    <w:uiPriority w:val="99"/>
    <w:rsid w:val="00AC5E5C"/>
  </w:style>
  <w:style w:type="paragraph" w:styleId="Footer">
    <w:name w:val="footer"/>
    <w:basedOn w:val="Normal"/>
    <w:link w:val="FooterChar"/>
    <w:uiPriority w:val="99"/>
    <w:unhideWhenUsed/>
    <w:rsid w:val="00AC5E5C"/>
    <w:pPr>
      <w:tabs>
        <w:tab w:val="center" w:pos="4536"/>
        <w:tab w:val="right" w:pos="9072"/>
      </w:tabs>
      <w:spacing w:after="0" w:line="240" w:lineRule="auto"/>
    </w:pPr>
  </w:style>
  <w:style w:type="character" w:customStyle="1" w:styleId="FooterChar">
    <w:name w:val="Footer Char"/>
    <w:basedOn w:val="DefaultParagraphFont"/>
    <w:link w:val="Footer"/>
    <w:uiPriority w:val="99"/>
    <w:rsid w:val="00AC5E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24 14 15 7</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136F9E-267C-4C9F-8C20-C5B4E246E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1768</Words>
  <Characters>11143</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Systembeschreibung</vt:lpstr>
    </vt:vector>
  </TitlesOfParts>
  <Company/>
  <LinksUpToDate>false</LinksUpToDate>
  <CharactersWithSpaces>12886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TDDT</dc:title>
  <dc:subject>Projekt 3</dc:subject>
  <dc:creator>Programmierpraktikum</dc:creator>
  <cp:keywords/>
  <dc:description/>
  <cp:lastModifiedBy>User</cp:lastModifiedBy>
  <cp:revision>112</cp:revision>
  <cp:lastPrinted>2016-06-02T21:58:00Z</cp:lastPrinted>
  <dcterms:created xsi:type="dcterms:W3CDTF">2016-05-11T18:50:00Z</dcterms:created>
  <dcterms:modified xsi:type="dcterms:W3CDTF">2016-07-14T20:36:00Z</dcterms:modified>
  <cp:category>Project 7</cp:category>
</cp:coreProperties>
</file>